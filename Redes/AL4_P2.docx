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B86E" w14:textId="77777777" w:rsidR="00817214" w:rsidRDefault="00817214"/>
    <w:p w14:paraId="71938DA9" w14:textId="6FBA6C78" w:rsidR="008A7EFC" w:rsidRPr="008153C9" w:rsidRDefault="008A7EFC" w:rsidP="008A7EFC">
      <w:pPr>
        <w:jc w:val="center"/>
        <w:rPr>
          <w:rFonts w:ascii="Arial" w:eastAsia="Times New Roman" w:hAnsi="Arial" w:cs="Arial"/>
          <w:b/>
          <w:color w:val="006699"/>
          <w:sz w:val="32"/>
          <w:szCs w:val="32"/>
          <w:lang w:val="es-MX" w:eastAsia="es-MX"/>
        </w:rPr>
      </w:pPr>
      <w:r w:rsidRPr="008153C9">
        <w:rPr>
          <w:rFonts w:ascii="Arial" w:eastAsia="Times New Roman" w:hAnsi="Arial" w:cs="Arial"/>
          <w:b/>
          <w:color w:val="006699"/>
          <w:sz w:val="32"/>
          <w:szCs w:val="32"/>
          <w:lang w:val="es-MX" w:eastAsia="es-MX"/>
        </w:rPr>
        <w:t xml:space="preserve">ACTIVIDAD DE LABORATORIO </w:t>
      </w:r>
      <w:r w:rsidR="00865569">
        <w:rPr>
          <w:rFonts w:ascii="Arial" w:eastAsia="Times New Roman" w:hAnsi="Arial" w:cs="Arial"/>
          <w:b/>
          <w:color w:val="006699"/>
          <w:sz w:val="32"/>
          <w:szCs w:val="32"/>
          <w:lang w:val="es-MX" w:eastAsia="es-MX"/>
        </w:rPr>
        <w:t>AL4</w:t>
      </w:r>
    </w:p>
    <w:p w14:paraId="6C35A001" w14:textId="77777777" w:rsidR="008A7EFC" w:rsidRPr="008A7EFC" w:rsidRDefault="008A7EFC" w:rsidP="008A7EFC">
      <w:pPr>
        <w:jc w:val="center"/>
        <w:rPr>
          <w:rFonts w:ascii="Arial" w:eastAsia="Times New Roman" w:hAnsi="Arial" w:cs="Arial"/>
          <w:b/>
          <w:color w:val="006699"/>
          <w:sz w:val="32"/>
          <w:szCs w:val="32"/>
          <w:lang w:val="es-MX" w:eastAsia="es-MX"/>
        </w:rPr>
      </w:pPr>
      <w:r w:rsidRPr="008153C9">
        <w:rPr>
          <w:rFonts w:ascii="Arial" w:eastAsia="Times New Roman" w:hAnsi="Arial" w:cs="Arial"/>
          <w:b/>
          <w:color w:val="006699"/>
          <w:sz w:val="32"/>
          <w:szCs w:val="32"/>
          <w:lang w:val="es-MX" w:eastAsia="es-MX"/>
        </w:rPr>
        <w:t xml:space="preserve"> </w:t>
      </w:r>
      <w:r w:rsidRPr="008A7EFC">
        <w:rPr>
          <w:rFonts w:ascii="Arial" w:eastAsia="Times New Roman" w:hAnsi="Arial" w:cs="Arial"/>
          <w:b/>
          <w:color w:val="006699"/>
          <w:sz w:val="32"/>
          <w:szCs w:val="32"/>
          <w:lang w:val="es-MX" w:eastAsia="es-MX"/>
        </w:rPr>
        <w:t>Red personal PAN con tecnología Bluetooth</w:t>
      </w:r>
    </w:p>
    <w:p w14:paraId="74A87A1B" w14:textId="77777777" w:rsidR="008A7EFC" w:rsidRDefault="008A7EFC" w:rsidP="008A7EFC">
      <w:pPr>
        <w:jc w:val="both"/>
        <w:rPr>
          <w:rFonts w:ascii="Arial" w:hAnsi="Arial" w:cs="Arial"/>
        </w:rPr>
      </w:pPr>
    </w:p>
    <w:p w14:paraId="7E6153E4" w14:textId="77777777" w:rsidR="008A7EFC" w:rsidRDefault="008A7EFC" w:rsidP="008A7E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Nombre: __________________________________________________________</w:t>
      </w:r>
    </w:p>
    <w:p w14:paraId="095FEA53" w14:textId="77777777" w:rsidR="00865569" w:rsidRDefault="00010633" w:rsidP="000106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No. Eq: _______   </w:t>
      </w:r>
    </w:p>
    <w:p w14:paraId="7ECABD10" w14:textId="37FD6E2F" w:rsidR="008A7EFC" w:rsidRPr="008153C9" w:rsidRDefault="00010633" w:rsidP="008A7E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No. Lista: ______  </w:t>
      </w:r>
    </w:p>
    <w:p w14:paraId="59E24741" w14:textId="77777777" w:rsidR="00C55E52" w:rsidRDefault="00C55E52" w:rsidP="00010633">
      <w:pPr>
        <w:tabs>
          <w:tab w:val="left" w:pos="8789"/>
        </w:tabs>
        <w:spacing w:before="162"/>
        <w:ind w:right="-93"/>
        <w:jc w:val="center"/>
        <w:rPr>
          <w:rFonts w:ascii="Arial" w:hAnsi="Arial" w:cs="Arial"/>
          <w:b/>
          <w:color w:val="285352"/>
          <w:w w:val="105"/>
          <w:lang w:val="es-ES"/>
        </w:rPr>
      </w:pPr>
    </w:p>
    <w:p w14:paraId="2E2870EC" w14:textId="5D696C4F" w:rsidR="00010633" w:rsidRPr="00C55E52" w:rsidRDefault="00010633" w:rsidP="00C55E52">
      <w:pPr>
        <w:tabs>
          <w:tab w:val="left" w:pos="8789"/>
        </w:tabs>
        <w:spacing w:before="162"/>
        <w:ind w:right="-93"/>
        <w:jc w:val="center"/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</w:pPr>
      <w:r w:rsidRPr="00C55E52"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  <w:t>PARTE 2 EN CASA</w:t>
      </w:r>
      <w:r w:rsidR="00FA35CA"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  <w:t xml:space="preserve"> </w:t>
      </w:r>
      <w:r w:rsidR="00FA35CA" w:rsidRPr="002D4BDF">
        <w:rPr>
          <w:rFonts w:ascii="Arial" w:hAnsi="Arial" w:cs="Arial"/>
          <w:b/>
          <w:color w:val="006699"/>
          <w:sz w:val="28"/>
          <w:szCs w:val="28"/>
          <w:highlight w:val="yellow"/>
        </w:rPr>
        <w:t xml:space="preserve">VALE </w:t>
      </w:r>
      <w:r w:rsidR="00FA35CA">
        <w:rPr>
          <w:rFonts w:ascii="Arial" w:hAnsi="Arial" w:cs="Arial"/>
          <w:b/>
          <w:color w:val="006699"/>
          <w:sz w:val="28"/>
          <w:szCs w:val="28"/>
          <w:highlight w:val="yellow"/>
        </w:rPr>
        <w:t>5</w:t>
      </w:r>
      <w:r w:rsidR="00FA35CA" w:rsidRPr="002D4BDF">
        <w:rPr>
          <w:rFonts w:ascii="Arial" w:hAnsi="Arial" w:cs="Arial"/>
          <w:b/>
          <w:color w:val="006699"/>
          <w:sz w:val="28"/>
          <w:szCs w:val="28"/>
          <w:highlight w:val="yellow"/>
        </w:rPr>
        <w:t xml:space="preserve"> PUNT</w:t>
      </w:r>
      <w:r w:rsidR="00FA35CA">
        <w:rPr>
          <w:rFonts w:ascii="Arial" w:hAnsi="Arial" w:cs="Arial"/>
          <w:b/>
          <w:color w:val="006699"/>
          <w:sz w:val="28"/>
          <w:szCs w:val="28"/>
          <w:highlight w:val="yellow"/>
        </w:rPr>
        <w:t>OS</w:t>
      </w:r>
    </w:p>
    <w:p w14:paraId="2AE34331" w14:textId="565C4DFB" w:rsidR="00983155" w:rsidRPr="00C55E52" w:rsidRDefault="00983155" w:rsidP="00C55E52">
      <w:pPr>
        <w:tabs>
          <w:tab w:val="left" w:pos="8789"/>
        </w:tabs>
        <w:spacing w:before="162"/>
        <w:ind w:right="-93"/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</w:pPr>
      <w:r w:rsidRPr="00C55E52"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  <w:t>Paso 1 Verificar que el dispositivo tenga bluetooh</w:t>
      </w:r>
    </w:p>
    <w:p w14:paraId="6B9573F5" w14:textId="7C479DFE" w:rsidR="00983155" w:rsidRPr="006E6570" w:rsidRDefault="005E4D7F" w:rsidP="006E6570">
      <w:pPr>
        <w:pStyle w:val="Textoindependiente"/>
        <w:tabs>
          <w:tab w:val="left" w:pos="8789"/>
        </w:tabs>
        <w:spacing w:line="304" w:lineRule="auto"/>
        <w:ind w:right="-93"/>
        <w:jc w:val="both"/>
        <w:rPr>
          <w:color w:val="FF0000"/>
          <w:sz w:val="24"/>
          <w:szCs w:val="24"/>
          <w:lang w:val="es-ES"/>
        </w:rPr>
      </w:pPr>
      <w:r>
        <w:rPr>
          <w:color w:val="333333"/>
          <w:sz w:val="24"/>
          <w:szCs w:val="24"/>
          <w:lang w:val="es-ES"/>
        </w:rPr>
        <w:t xml:space="preserve">Para esta practica necesitaras 2 dispositivos </w:t>
      </w:r>
      <w:r w:rsidR="003A753A">
        <w:rPr>
          <w:color w:val="333333"/>
          <w:sz w:val="24"/>
          <w:szCs w:val="24"/>
          <w:lang w:val="es-ES"/>
        </w:rPr>
        <w:t xml:space="preserve">con </w:t>
      </w:r>
      <w:r w:rsidR="003A753A" w:rsidRPr="006E6570">
        <w:rPr>
          <w:color w:val="333333"/>
          <w:sz w:val="24"/>
          <w:szCs w:val="24"/>
          <w:lang w:val="es-ES"/>
        </w:rPr>
        <w:t>Bluetooth</w:t>
      </w:r>
      <w:r>
        <w:rPr>
          <w:color w:val="333333"/>
          <w:sz w:val="24"/>
          <w:szCs w:val="24"/>
          <w:lang w:val="es-ES"/>
        </w:rPr>
        <w:t xml:space="preserve">, pueden ser dos laptop o una laptop y un móvil o Tablet o ipad, estos deben tener </w:t>
      </w:r>
      <w:r w:rsidR="00983155" w:rsidRPr="006E6570">
        <w:rPr>
          <w:color w:val="333333"/>
          <w:sz w:val="24"/>
          <w:szCs w:val="24"/>
          <w:lang w:val="es-ES"/>
        </w:rPr>
        <w:t>instalado y funcionando</w:t>
      </w:r>
      <w:r>
        <w:rPr>
          <w:color w:val="333333"/>
          <w:sz w:val="24"/>
          <w:szCs w:val="24"/>
          <w:lang w:val="es-ES"/>
        </w:rPr>
        <w:t xml:space="preserve"> la tarjeta de red bluetooh</w:t>
      </w:r>
      <w:r w:rsidR="00983155" w:rsidRPr="006E6570">
        <w:rPr>
          <w:color w:val="333333"/>
          <w:sz w:val="24"/>
          <w:szCs w:val="24"/>
          <w:lang w:val="es-ES"/>
        </w:rPr>
        <w:t>, de lo contrario no podremos establecer la conexión</w:t>
      </w:r>
      <w:r w:rsidR="00DD49C3">
        <w:rPr>
          <w:color w:val="333333"/>
          <w:sz w:val="24"/>
          <w:szCs w:val="24"/>
          <w:lang w:val="es-ES"/>
        </w:rPr>
        <w:t>.</w:t>
      </w:r>
    </w:p>
    <w:p w14:paraId="2C94BB12" w14:textId="02079B9F" w:rsidR="005E4D7F" w:rsidRPr="005E4D7F" w:rsidRDefault="005E4D7F" w:rsidP="005E4D7F">
      <w:pPr>
        <w:pStyle w:val="Textoindependiente"/>
        <w:tabs>
          <w:tab w:val="left" w:pos="8789"/>
        </w:tabs>
        <w:spacing w:before="145" w:line="307" w:lineRule="auto"/>
        <w:ind w:right="-93"/>
        <w:jc w:val="center"/>
        <w:rPr>
          <w:b/>
          <w:bCs/>
          <w:color w:val="FF0000"/>
          <w:sz w:val="24"/>
          <w:szCs w:val="24"/>
          <w:lang w:val="es-ES"/>
        </w:rPr>
      </w:pPr>
      <w:r w:rsidRPr="005E4D7F">
        <w:rPr>
          <w:b/>
          <w:bCs/>
          <w:color w:val="FF0000"/>
          <w:sz w:val="24"/>
          <w:szCs w:val="24"/>
          <w:lang w:val="es-ES"/>
        </w:rPr>
        <w:t>Toda la practica esta hecha con 2 laptops</w:t>
      </w:r>
      <w:r w:rsidR="00C63747">
        <w:rPr>
          <w:b/>
          <w:bCs/>
          <w:color w:val="FF0000"/>
          <w:sz w:val="24"/>
          <w:szCs w:val="24"/>
          <w:lang w:val="es-ES"/>
        </w:rPr>
        <w:t xml:space="preserve"> </w:t>
      </w:r>
      <w:r w:rsidR="009B47CC">
        <w:rPr>
          <w:b/>
          <w:bCs/>
          <w:color w:val="FF0000"/>
          <w:sz w:val="24"/>
          <w:szCs w:val="24"/>
          <w:lang w:val="es-ES"/>
        </w:rPr>
        <w:t xml:space="preserve">con </w:t>
      </w:r>
      <w:r w:rsidRPr="005E4D7F">
        <w:rPr>
          <w:b/>
          <w:bCs/>
          <w:color w:val="FF0000"/>
          <w:sz w:val="24"/>
          <w:szCs w:val="24"/>
          <w:lang w:val="es-ES"/>
        </w:rPr>
        <w:t>Windows 10</w:t>
      </w:r>
    </w:p>
    <w:p w14:paraId="44D5696F" w14:textId="33C9AB17" w:rsidR="00C55E52" w:rsidRDefault="00983155" w:rsidP="006E6570">
      <w:pPr>
        <w:pStyle w:val="Textoindependiente"/>
        <w:tabs>
          <w:tab w:val="left" w:pos="8789"/>
        </w:tabs>
        <w:spacing w:before="145" w:line="307" w:lineRule="auto"/>
        <w:ind w:right="-93"/>
        <w:jc w:val="both"/>
        <w:rPr>
          <w:color w:val="333333"/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Dependiendo de la versión del sistema operativo que vayamos a utilizar el proceso puede</w:t>
      </w:r>
      <w:r w:rsidRPr="006E6570">
        <w:rPr>
          <w:color w:val="333333"/>
          <w:spacing w:val="-19"/>
          <w:sz w:val="24"/>
          <w:szCs w:val="24"/>
          <w:lang w:val="es-ES"/>
        </w:rPr>
        <w:t xml:space="preserve"> </w:t>
      </w:r>
      <w:r w:rsidRPr="006E6570">
        <w:rPr>
          <w:color w:val="333333"/>
          <w:sz w:val="24"/>
          <w:szCs w:val="24"/>
          <w:lang w:val="es-ES"/>
        </w:rPr>
        <w:t>variar.</w:t>
      </w:r>
    </w:p>
    <w:p w14:paraId="4EC47DE3" w14:textId="078496E6" w:rsidR="005A1A58" w:rsidRDefault="00DD49C3" w:rsidP="006E6570">
      <w:pPr>
        <w:pStyle w:val="Textoindependiente"/>
        <w:tabs>
          <w:tab w:val="left" w:pos="8789"/>
        </w:tabs>
        <w:spacing w:before="145" w:line="307" w:lineRule="auto"/>
        <w:ind w:right="-93"/>
        <w:jc w:val="both"/>
        <w:rPr>
          <w:noProof/>
        </w:rPr>
      </w:pPr>
      <w:r w:rsidRPr="00DD49C3">
        <w:rPr>
          <w:color w:val="FF0000"/>
          <w:lang w:val="es-ES"/>
        </w:rPr>
        <w:drawing>
          <wp:inline distT="0" distB="0" distL="0" distR="0" wp14:anchorId="3F3901F7" wp14:editId="6E69A47C">
            <wp:extent cx="3780000" cy="4499610"/>
            <wp:effectExtent l="0" t="0" r="0" b="0"/>
            <wp:docPr id="29649259" name="Imagen 1" descr="Interfaz de usuario gráfica, Texto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9259" name="Imagen 1" descr="Interfaz de usuario gráfica, Texto, Aplicación&#10;&#10;Descripción generada automáticamente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A1A58">
        <w:rPr>
          <w:noProof/>
        </w:rPr>
        <w:drawing>
          <wp:inline distT="0" distB="0" distL="0" distR="0" wp14:anchorId="049D9F12" wp14:editId="2CFB8563">
            <wp:extent cx="2160000" cy="4500000"/>
            <wp:effectExtent l="0" t="0" r="0" b="0"/>
            <wp:docPr id="1793507064" name="Imagen 1" descr="Una pantalla de un celular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07064" name="Imagen 1" descr="Una pantalla de un celular&#10;&#10;Descripción generada automáticament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0CCF" w14:textId="77777777" w:rsidR="005A1A58" w:rsidRDefault="005A1A58" w:rsidP="006E6570">
      <w:pPr>
        <w:pStyle w:val="Textoindependiente"/>
        <w:tabs>
          <w:tab w:val="left" w:pos="8789"/>
        </w:tabs>
        <w:spacing w:before="145" w:line="307" w:lineRule="auto"/>
        <w:ind w:right="-93"/>
        <w:jc w:val="both"/>
        <w:rPr>
          <w:noProof/>
        </w:rPr>
      </w:pPr>
    </w:p>
    <w:p w14:paraId="17B8C5D7" w14:textId="39AECACF" w:rsidR="00C55E52" w:rsidRDefault="00983155" w:rsidP="006E6570">
      <w:pPr>
        <w:pStyle w:val="Textoindependiente"/>
        <w:tabs>
          <w:tab w:val="left" w:pos="8789"/>
        </w:tabs>
        <w:spacing w:before="145" w:line="307" w:lineRule="auto"/>
        <w:ind w:right="-93"/>
        <w:jc w:val="both"/>
        <w:rPr>
          <w:rFonts w:eastAsiaTheme="minorHAnsi"/>
          <w:b/>
          <w:color w:val="006699"/>
          <w:sz w:val="28"/>
          <w:szCs w:val="28"/>
          <w:lang w:val="es-ES_tradnl"/>
        </w:rPr>
      </w:pPr>
      <w:r w:rsidRPr="00C55E52">
        <w:rPr>
          <w:rFonts w:eastAsiaTheme="minorHAnsi"/>
          <w:b/>
          <w:color w:val="006699"/>
          <w:sz w:val="28"/>
          <w:szCs w:val="28"/>
          <w:lang w:val="es-ES_tradnl"/>
        </w:rPr>
        <w:t>Paso 2 Conectar dos equipos Windows</w:t>
      </w:r>
      <w:r w:rsidR="005E4D7F" w:rsidRPr="00C55E52">
        <w:rPr>
          <w:rFonts w:eastAsiaTheme="minorHAnsi"/>
          <w:b/>
          <w:color w:val="006699"/>
          <w:sz w:val="28"/>
          <w:szCs w:val="28"/>
          <w:lang w:val="es-ES_tradnl"/>
        </w:rPr>
        <w:t xml:space="preserve"> </w:t>
      </w:r>
    </w:p>
    <w:p w14:paraId="4C18A7E4" w14:textId="4B23133E" w:rsidR="00C76128" w:rsidRPr="005A1A58" w:rsidRDefault="00983155" w:rsidP="005A1A58">
      <w:pPr>
        <w:pStyle w:val="Textoindependiente"/>
        <w:tabs>
          <w:tab w:val="left" w:pos="8789"/>
        </w:tabs>
        <w:spacing w:before="145" w:line="307" w:lineRule="auto"/>
        <w:ind w:right="-93"/>
        <w:jc w:val="both"/>
        <w:rPr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Lo primero que debemos hacer es abrir el panel de configuración de Bluetooth tecleando en el lateral de la pantalla “Bluetooth”</w:t>
      </w:r>
    </w:p>
    <w:p w14:paraId="42FA22CD" w14:textId="77777777" w:rsidR="00983155" w:rsidRPr="006E6570" w:rsidRDefault="00983155" w:rsidP="00983155">
      <w:pPr>
        <w:pStyle w:val="Textoindependiente"/>
        <w:spacing w:before="6"/>
        <w:jc w:val="center"/>
        <w:rPr>
          <w:b/>
          <w:sz w:val="24"/>
          <w:szCs w:val="24"/>
          <w:lang w:val="es-ES"/>
        </w:rPr>
      </w:pPr>
    </w:p>
    <w:p w14:paraId="1115F827" w14:textId="77777777" w:rsidR="00983155" w:rsidRDefault="00983155" w:rsidP="005E4D7F">
      <w:pPr>
        <w:pStyle w:val="Textoindependiente"/>
        <w:ind w:right="49"/>
        <w:jc w:val="both"/>
        <w:rPr>
          <w:color w:val="333333"/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En esta ventana nos debería de aparecer el otro ordenador al que queremos conectarnos.</w:t>
      </w:r>
    </w:p>
    <w:p w14:paraId="4AB72842" w14:textId="77777777" w:rsidR="00C76128" w:rsidRPr="006E6570" w:rsidRDefault="00C76128" w:rsidP="005E4D7F">
      <w:pPr>
        <w:pStyle w:val="Textoindependiente"/>
        <w:ind w:right="49"/>
        <w:jc w:val="both"/>
        <w:rPr>
          <w:sz w:val="24"/>
          <w:szCs w:val="24"/>
          <w:lang w:val="es-ES"/>
        </w:rPr>
      </w:pPr>
    </w:p>
    <w:p w14:paraId="12DDB64E" w14:textId="6550510F" w:rsidR="00983155" w:rsidRPr="006E6570" w:rsidRDefault="00461AFD" w:rsidP="00983155">
      <w:pPr>
        <w:pStyle w:val="Textoindependiente"/>
        <w:rPr>
          <w:sz w:val="24"/>
          <w:szCs w:val="24"/>
          <w:lang w:val="es-ES"/>
        </w:rPr>
      </w:pPr>
      <w:r w:rsidRPr="00461AFD">
        <w:rPr>
          <w:sz w:val="24"/>
          <w:szCs w:val="24"/>
          <w:lang w:val="es-ES"/>
        </w:rPr>
        <w:drawing>
          <wp:inline distT="0" distB="0" distL="0" distR="0" wp14:anchorId="55428D2E" wp14:editId="21598913">
            <wp:extent cx="5400000" cy="3960000"/>
            <wp:effectExtent l="0" t="0" r="0" b="2540"/>
            <wp:docPr id="1168354645" name="Imagen 1" descr="Captura de pantalla de un celular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4645" name="Imagen 1" descr="Captura de pantalla de un celular&#10;&#10;Descripción generada automáticamente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9414" w14:textId="77777777" w:rsidR="004F5CFF" w:rsidRPr="006E6570" w:rsidRDefault="004F5CFF" w:rsidP="00983155">
      <w:pPr>
        <w:pStyle w:val="Textoindependiente"/>
        <w:spacing w:before="6"/>
        <w:rPr>
          <w:b/>
          <w:sz w:val="24"/>
          <w:szCs w:val="24"/>
          <w:lang w:val="es-ES"/>
        </w:rPr>
      </w:pPr>
    </w:p>
    <w:p w14:paraId="39F27DD8" w14:textId="77777777" w:rsidR="005A1A58" w:rsidRDefault="00983155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  <w:r w:rsidRPr="006E6570">
        <w:rPr>
          <w:rFonts w:ascii="Arial" w:hAnsi="Arial" w:cs="Arial"/>
          <w:color w:val="333333"/>
          <w:lang w:val="es-ES"/>
        </w:rPr>
        <w:t xml:space="preserve">Si no aparece simplemente debemos abrir el </w:t>
      </w:r>
      <w:r w:rsidRPr="006E6570">
        <w:rPr>
          <w:rFonts w:ascii="Arial" w:hAnsi="Arial" w:cs="Arial"/>
          <w:b/>
          <w:color w:val="4BACC6"/>
          <w:lang w:val="es-ES"/>
        </w:rPr>
        <w:t xml:space="preserve">panel de configuración </w:t>
      </w:r>
      <w:r w:rsidRPr="006E6570">
        <w:rPr>
          <w:rFonts w:ascii="Arial" w:hAnsi="Arial" w:cs="Arial"/>
          <w:color w:val="333333"/>
          <w:lang w:val="es-ES"/>
        </w:rPr>
        <w:t xml:space="preserve">pulsando sobre el </w:t>
      </w:r>
      <w:r w:rsidRPr="006E6570">
        <w:rPr>
          <w:rFonts w:ascii="Arial" w:hAnsi="Arial" w:cs="Arial"/>
          <w:b/>
          <w:color w:val="4BACC6"/>
          <w:lang w:val="es-ES"/>
        </w:rPr>
        <w:t xml:space="preserve">icono de Bluetooth </w:t>
      </w:r>
      <w:r w:rsidRPr="006E6570">
        <w:rPr>
          <w:rFonts w:ascii="Arial" w:hAnsi="Arial" w:cs="Arial"/>
          <w:color w:val="333333"/>
          <w:lang w:val="es-ES"/>
        </w:rPr>
        <w:t xml:space="preserve">de la bandeja del sistema con el botón derecho y seleccionar </w:t>
      </w:r>
      <w:r w:rsidRPr="006E6570">
        <w:rPr>
          <w:rFonts w:ascii="Arial" w:hAnsi="Arial" w:cs="Arial"/>
          <w:b/>
          <w:color w:val="4BACC6"/>
          <w:lang w:val="es-ES"/>
        </w:rPr>
        <w:t>abrir el menú de</w:t>
      </w:r>
      <w:r w:rsidRPr="006E6570">
        <w:rPr>
          <w:rFonts w:ascii="Arial" w:hAnsi="Arial" w:cs="Arial"/>
          <w:b/>
          <w:color w:val="4BACC6"/>
          <w:spacing w:val="-38"/>
          <w:lang w:val="es-ES"/>
        </w:rPr>
        <w:t xml:space="preserve"> </w:t>
      </w:r>
      <w:r w:rsidRPr="006E6570">
        <w:rPr>
          <w:rFonts w:ascii="Arial" w:hAnsi="Arial" w:cs="Arial"/>
          <w:b/>
          <w:color w:val="4BACC6"/>
          <w:lang w:val="es-ES"/>
        </w:rPr>
        <w:t>configuración</w:t>
      </w:r>
      <w:r w:rsidRPr="006E6570">
        <w:rPr>
          <w:rFonts w:ascii="Arial" w:hAnsi="Arial" w:cs="Arial"/>
          <w:color w:val="333333"/>
          <w:lang w:val="es-ES"/>
        </w:rPr>
        <w:t>.</w:t>
      </w:r>
    </w:p>
    <w:p w14:paraId="7869720B" w14:textId="77777777" w:rsidR="005A1A58" w:rsidRDefault="005A1A58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13C3C1C9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61F4DFAC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49A477D9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3B3F27ED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683BC1FC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76DA7B11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211F52C8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20F64899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32833B8A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7D22CCBE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46556074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550304E5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725D56A2" w14:textId="77777777" w:rsidR="00750664" w:rsidRDefault="00750664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</w:p>
    <w:p w14:paraId="0D5DB6CC" w14:textId="6FDFA8D8" w:rsidR="00983155" w:rsidRDefault="009B47CC" w:rsidP="005A1A58">
      <w:pPr>
        <w:spacing w:line="242" w:lineRule="auto"/>
        <w:ind w:right="49"/>
        <w:jc w:val="both"/>
        <w:rPr>
          <w:rFonts w:ascii="Arial" w:hAnsi="Arial" w:cs="Arial"/>
          <w:color w:val="333333"/>
          <w:lang w:val="es-ES"/>
        </w:rPr>
      </w:pPr>
      <w:r w:rsidRPr="006E6570">
        <w:rPr>
          <w:rFonts w:ascii="Arial" w:hAnsi="Arial" w:cs="Arial"/>
          <w:color w:val="333333"/>
          <w:lang w:val="es-ES"/>
        </w:rPr>
        <w:t>Allí debemos habilitar la opción</w:t>
      </w:r>
      <w:r w:rsidR="00983155" w:rsidRPr="006E6570">
        <w:rPr>
          <w:rFonts w:ascii="Arial" w:hAnsi="Arial" w:cs="Arial"/>
          <w:color w:val="333333"/>
          <w:lang w:val="es-ES"/>
        </w:rPr>
        <w:t xml:space="preserve"> que</w:t>
      </w:r>
      <w:r w:rsidR="00983155" w:rsidRPr="006E6570">
        <w:rPr>
          <w:rFonts w:ascii="Arial" w:hAnsi="Arial" w:cs="Arial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5F09702" wp14:editId="39DDFC79">
                <wp:simplePos x="0" y="0"/>
                <wp:positionH relativeFrom="page">
                  <wp:posOffset>6109335</wp:posOffset>
                </wp:positionH>
                <wp:positionV relativeFrom="page">
                  <wp:posOffset>152400</wp:posOffset>
                </wp:positionV>
                <wp:extent cx="1487805" cy="819150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805" cy="819150"/>
                          <a:chOff x="9621" y="240"/>
                          <a:chExt cx="2343" cy="1290"/>
                        </a:xfrm>
                      </wpg:grpSpPr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1" y="240"/>
                            <a:ext cx="2342" cy="1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0" y="240"/>
                            <a:ext cx="2045" cy="1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E7F3E" id="Group 2" o:spid="_x0000_s1026" style="position:absolute;margin-left:481.05pt;margin-top:12pt;width:117.15pt;height:64.5pt;z-index:-251649024;mso-position-horizontal-relative:page;mso-position-vertical-relative:page" coordorigin="9621,240" coordsize="2343,12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eAD5xCRbAAAkWwAAFQAAAGRycy9tZWRpYS9pbWFnZTIu&#10;anBlZ//Y/+AAEEpGSUYAAQEBAGAAYAAA/9sAQwADAgIDAgIDAwMDBAMDBAUIBQUEBAUKBwcGCAwK&#10;DAwLCgsLDQ4SEA0OEQ4LCxAWEBETFBUVFQwPFxgWFBgSFBUU/9sAQwEDBAQFBAUJBQUJFA0LDRQU&#10;FBQUFBQUFBQUFBQUFBQUFBQUFBQUFBQUFBQUFBQUFBQUFBQUFBQUFBQUFBQUFBQU/8AAEQgBDgG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8GkM&#10;RgABkeQ7tAAAAABJRU5ErkJggl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">
                <v:shape id="Picture 4" o:spid="_x0000_s1027" type="#_x0000_t75" style="position:absolute;left:9621;top:240;width:2342;height:1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">
                  <v:imagedata r:id="rId13" o:title=""/>
                  <o:lock v:ext="edit" aspectratio="f"/>
                </v:shape>
                <v:shape id="Picture 3" o:spid="_x0000_s1028" type="#_x0000_t75" style="position:absolute;left:9770;top:240;width:2045;height:1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">
                  <v:imagedata r:id="rId14" o:title="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983155" w:rsidRPr="006E6570">
        <w:rPr>
          <w:rFonts w:ascii="Arial" w:hAnsi="Arial" w:cs="Arial"/>
          <w:color w:val="333333"/>
          <w:lang w:val="es-ES"/>
        </w:rPr>
        <w:t xml:space="preserve"> </w:t>
      </w:r>
      <w:r w:rsidR="00983155" w:rsidRPr="006E6570">
        <w:rPr>
          <w:rFonts w:ascii="Arial" w:hAnsi="Arial" w:cs="Arial"/>
          <w:color w:val="333333"/>
          <w:highlight w:val="yellow"/>
          <w:lang w:val="es-ES"/>
        </w:rPr>
        <w:t>permita que otros equipos y dispositivos</w:t>
      </w:r>
      <w:r w:rsidR="00983155" w:rsidRPr="006E6570">
        <w:rPr>
          <w:rFonts w:ascii="Arial" w:hAnsi="Arial" w:cs="Arial"/>
          <w:color w:val="333333"/>
          <w:lang w:val="es-ES"/>
        </w:rPr>
        <w:t xml:space="preserve"> </w:t>
      </w:r>
      <w:r w:rsidR="00983155" w:rsidRPr="004E7B1F">
        <w:rPr>
          <w:rFonts w:ascii="Arial" w:hAnsi="Arial" w:cs="Arial"/>
          <w:color w:val="333333"/>
          <w:highlight w:val="yellow"/>
          <w:lang w:val="es-ES"/>
        </w:rPr>
        <w:t>localicen a este</w:t>
      </w:r>
      <w:r>
        <w:rPr>
          <w:rFonts w:ascii="Arial" w:hAnsi="Arial" w:cs="Arial"/>
          <w:color w:val="333333"/>
          <w:lang w:val="es-ES"/>
        </w:rPr>
        <w:t>, esto</w:t>
      </w:r>
      <w:r w:rsidR="00983155" w:rsidRPr="006E6570">
        <w:rPr>
          <w:rFonts w:ascii="Arial" w:hAnsi="Arial" w:cs="Arial"/>
          <w:color w:val="333333"/>
          <w:lang w:val="es-ES"/>
        </w:rPr>
        <w:t xml:space="preserve"> al explorar la red, como te lo muestro </w:t>
      </w:r>
      <w:r w:rsidR="004F5CFF" w:rsidRPr="006E6570">
        <w:rPr>
          <w:rFonts w:ascii="Arial" w:hAnsi="Arial" w:cs="Arial"/>
          <w:color w:val="333333"/>
          <w:lang w:val="es-ES"/>
        </w:rPr>
        <w:t>en la</w:t>
      </w:r>
      <w:r w:rsidR="00983155" w:rsidRPr="006E6570">
        <w:rPr>
          <w:rFonts w:ascii="Arial" w:hAnsi="Arial" w:cs="Arial"/>
          <w:color w:val="333333"/>
          <w:lang w:val="es-ES"/>
        </w:rPr>
        <w:t xml:space="preserve"> imagen.</w:t>
      </w:r>
    </w:p>
    <w:p w14:paraId="5F3A6ADA" w14:textId="386AB931" w:rsidR="00983155" w:rsidRPr="006E6570" w:rsidRDefault="005A1A58" w:rsidP="00750664">
      <w:pPr>
        <w:pStyle w:val="Textoindependiente"/>
        <w:spacing w:before="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 w:rsidRPr="005A1A58">
        <w:rPr>
          <w:sz w:val="24"/>
          <w:szCs w:val="24"/>
          <w:lang w:val="es-ES"/>
        </w:rPr>
        <w:drawing>
          <wp:inline distT="0" distB="0" distL="0" distR="0" wp14:anchorId="1292FC66" wp14:editId="23FD45C6">
            <wp:extent cx="3780000" cy="3780000"/>
            <wp:effectExtent l="0" t="0" r="0" b="0"/>
            <wp:docPr id="1555722032" name="Imagen 1" descr="Interfaz de usuario gráfica, Texto, Aplicación, Teams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22032" name="Imagen 1" descr="Interfaz de usuario gráfica, Texto, Aplicación, Teams&#10;&#10;Descripción generada automáticamente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C133" w14:textId="77777777" w:rsidR="00983155" w:rsidRPr="006E6570" w:rsidRDefault="00983155" w:rsidP="00983155">
      <w:pPr>
        <w:pStyle w:val="Textoindependiente"/>
        <w:spacing w:before="7"/>
        <w:rPr>
          <w:b/>
          <w:sz w:val="24"/>
          <w:szCs w:val="24"/>
          <w:lang w:val="es-ES"/>
        </w:rPr>
      </w:pPr>
    </w:p>
    <w:p w14:paraId="2DC290F4" w14:textId="6E8FA839" w:rsidR="00983155" w:rsidRPr="006E6570" w:rsidRDefault="00983155" w:rsidP="009B47CC">
      <w:pPr>
        <w:pStyle w:val="Textoindependiente"/>
        <w:spacing w:before="63"/>
        <w:ind w:right="49"/>
        <w:rPr>
          <w:sz w:val="24"/>
          <w:szCs w:val="24"/>
          <w:lang w:val="es-ES"/>
        </w:rPr>
      </w:pPr>
      <w:r w:rsidRPr="006E6570">
        <w:rPr>
          <w:sz w:val="24"/>
          <w:szCs w:val="24"/>
          <w:lang w:val="es-ES"/>
        </w:rPr>
        <w:t>En nuestro caso vamos a conectarnos al ordenador</w:t>
      </w:r>
      <w:r w:rsidRPr="006E6570">
        <w:rPr>
          <w:color w:val="333333"/>
          <w:sz w:val="24"/>
          <w:szCs w:val="24"/>
          <w:lang w:val="es-ES"/>
        </w:rPr>
        <w:t xml:space="preserve"> </w:t>
      </w:r>
      <w:r w:rsidRPr="006E6570">
        <w:rPr>
          <w:color w:val="4BACC6"/>
          <w:sz w:val="24"/>
          <w:szCs w:val="24"/>
          <w:shd w:val="clear" w:color="auto" w:fill="FFFF00"/>
          <w:lang w:val="es-ES"/>
        </w:rPr>
        <w:t>“</w:t>
      </w:r>
      <w:r w:rsidR="00461AFD">
        <w:rPr>
          <w:color w:val="4BACC6"/>
          <w:sz w:val="24"/>
          <w:szCs w:val="24"/>
          <w:shd w:val="clear" w:color="auto" w:fill="FFFF00"/>
          <w:lang w:val="es-ES"/>
        </w:rPr>
        <w:t>Noé</w:t>
      </w:r>
      <w:r w:rsidRPr="006E6570">
        <w:rPr>
          <w:color w:val="4BACC6"/>
          <w:sz w:val="24"/>
          <w:szCs w:val="24"/>
          <w:shd w:val="clear" w:color="auto" w:fill="FFFF00"/>
          <w:lang w:val="es-ES"/>
        </w:rPr>
        <w:t>”</w:t>
      </w:r>
    </w:p>
    <w:p w14:paraId="1C3FA8CD" w14:textId="77777777" w:rsidR="00983155" w:rsidRPr="006E6570" w:rsidRDefault="00983155" w:rsidP="009B47CC">
      <w:pPr>
        <w:pStyle w:val="Textoindependiente"/>
        <w:spacing w:before="5"/>
        <w:ind w:right="49"/>
        <w:rPr>
          <w:sz w:val="24"/>
          <w:szCs w:val="24"/>
          <w:lang w:val="es-ES"/>
        </w:rPr>
      </w:pPr>
    </w:p>
    <w:p w14:paraId="513B70E0" w14:textId="77777777" w:rsidR="00983155" w:rsidRPr="006E6570" w:rsidRDefault="00983155" w:rsidP="009B47CC">
      <w:pPr>
        <w:pStyle w:val="Textoindependiente"/>
        <w:spacing w:before="63"/>
        <w:ind w:right="49"/>
        <w:rPr>
          <w:color w:val="4BACC6"/>
          <w:sz w:val="24"/>
          <w:szCs w:val="24"/>
          <w:shd w:val="clear" w:color="auto" w:fill="FFFF00"/>
          <w:lang w:val="es-ES"/>
        </w:rPr>
      </w:pPr>
      <w:r w:rsidRPr="006E6570">
        <w:rPr>
          <w:sz w:val="24"/>
          <w:szCs w:val="24"/>
          <w:lang w:val="es-ES"/>
        </w:rPr>
        <w:t>Hacemos click sobre él y sobre el botón</w:t>
      </w:r>
      <w:r w:rsidRPr="006E6570">
        <w:rPr>
          <w:color w:val="333333"/>
          <w:sz w:val="24"/>
          <w:szCs w:val="24"/>
          <w:lang w:val="es-ES"/>
        </w:rPr>
        <w:t xml:space="preserve"> </w:t>
      </w:r>
      <w:r w:rsidRPr="006E6570">
        <w:rPr>
          <w:color w:val="4BACC6"/>
          <w:sz w:val="24"/>
          <w:szCs w:val="24"/>
          <w:shd w:val="clear" w:color="auto" w:fill="FFFF00"/>
          <w:lang w:val="es-ES"/>
        </w:rPr>
        <w:t>“Emparejar”.</w:t>
      </w:r>
    </w:p>
    <w:p w14:paraId="70662840" w14:textId="77777777" w:rsidR="00983155" w:rsidRPr="006E6570" w:rsidRDefault="00983155" w:rsidP="006E6570">
      <w:pPr>
        <w:pStyle w:val="Textoindependiente"/>
        <w:spacing w:before="63"/>
        <w:ind w:right="49"/>
        <w:rPr>
          <w:sz w:val="24"/>
          <w:szCs w:val="24"/>
          <w:lang w:val="es-ES"/>
        </w:rPr>
      </w:pPr>
    </w:p>
    <w:p w14:paraId="70776EC4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50905D5A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15813C0E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3562D1E3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3A448B8F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18BF116B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641257DE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590CC10C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714904A9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7E14910D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0255C917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76060D89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4392DB59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4BC4E0A3" w14:textId="77777777" w:rsidR="005A1A58" w:rsidRDefault="005A1A58" w:rsidP="001C2E24">
      <w:pPr>
        <w:pStyle w:val="Textoindependiente"/>
        <w:spacing w:before="63" w:line="242" w:lineRule="auto"/>
        <w:ind w:right="49"/>
        <w:jc w:val="both"/>
        <w:rPr>
          <w:color w:val="333333"/>
          <w:sz w:val="24"/>
          <w:szCs w:val="24"/>
          <w:lang w:val="es-ES"/>
        </w:rPr>
      </w:pPr>
    </w:p>
    <w:p w14:paraId="63244140" w14:textId="34F685D1" w:rsidR="00983155" w:rsidRPr="006E6570" w:rsidRDefault="005A1A58" w:rsidP="001C2E24">
      <w:pPr>
        <w:pStyle w:val="Textoindependiente"/>
        <w:spacing w:before="63" w:line="242" w:lineRule="auto"/>
        <w:ind w:right="49"/>
        <w:jc w:val="both"/>
        <w:rPr>
          <w:sz w:val="24"/>
          <w:szCs w:val="24"/>
          <w:lang w:val="es-ES"/>
        </w:rPr>
      </w:pPr>
      <w:r>
        <w:rPr>
          <w:color w:val="333333"/>
          <w:sz w:val="24"/>
          <w:szCs w:val="24"/>
          <w:lang w:val="es-ES"/>
        </w:rPr>
        <w:br/>
      </w:r>
      <w:r w:rsidR="00983155" w:rsidRPr="006E6570">
        <w:rPr>
          <w:color w:val="333333"/>
          <w:sz w:val="24"/>
          <w:szCs w:val="24"/>
          <w:lang w:val="es-ES"/>
        </w:rPr>
        <w:t>A los pocos segundos deberá aparecernos en la pantalla un código de seguridad. Debemos comprobar que el mismo código aparece en ambos ordenadores.</w:t>
      </w:r>
    </w:p>
    <w:p w14:paraId="65652C81" w14:textId="77777777" w:rsidR="00983155" w:rsidRPr="006E6570" w:rsidRDefault="00983155" w:rsidP="00983155">
      <w:pPr>
        <w:pStyle w:val="Textoindependiente"/>
        <w:spacing w:before="4"/>
        <w:rPr>
          <w:sz w:val="24"/>
          <w:szCs w:val="24"/>
          <w:lang w:val="es-ES"/>
        </w:rPr>
      </w:pPr>
    </w:p>
    <w:p w14:paraId="2002611B" w14:textId="25398851" w:rsidR="00750664" w:rsidRPr="00750664" w:rsidRDefault="00461AFD" w:rsidP="00750664">
      <w:pPr>
        <w:pStyle w:val="Textoindependiente"/>
        <w:rPr>
          <w:sz w:val="24"/>
          <w:szCs w:val="24"/>
          <w:lang w:val="es-MX"/>
        </w:rPr>
      </w:pPr>
      <w:r w:rsidRPr="00461AFD">
        <w:rPr>
          <w:noProof/>
          <w:sz w:val="24"/>
          <w:szCs w:val="24"/>
        </w:rPr>
        <w:drawing>
          <wp:inline distT="0" distB="0" distL="0" distR="0" wp14:anchorId="6A30D679" wp14:editId="6AFBD017">
            <wp:extent cx="5580000" cy="4320000"/>
            <wp:effectExtent l="0" t="0" r="1905" b="4445"/>
            <wp:docPr id="67950939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09392" name="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58" w:rsidRPr="00750664">
        <w:rPr>
          <w:noProof/>
          <w:lang w:val="es-MX"/>
        </w:rPr>
        <w:t>5</w:t>
      </w:r>
      <w:r>
        <w:rPr>
          <w:noProof/>
        </w:rPr>
        <w:drawing>
          <wp:inline distT="0" distB="0" distL="0" distR="0" wp14:anchorId="7CCCDA64" wp14:editId="04BA0BB5">
            <wp:extent cx="2340000" cy="3240000"/>
            <wp:effectExtent l="0" t="0" r="3175" b="0"/>
            <wp:docPr id="409472087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664">
        <w:rPr>
          <w:sz w:val="24"/>
          <w:szCs w:val="24"/>
          <w:lang w:val="es-MX"/>
        </w:rPr>
        <w:br/>
      </w:r>
    </w:p>
    <w:p w14:paraId="174CA7C7" w14:textId="7BD121AF" w:rsidR="00983155" w:rsidRPr="006E6570" w:rsidRDefault="00983155" w:rsidP="00750664">
      <w:pPr>
        <w:pStyle w:val="Textoindependiente"/>
        <w:tabs>
          <w:tab w:val="left" w:pos="677"/>
          <w:tab w:val="left" w:pos="1267"/>
          <w:tab w:val="left" w:pos="1841"/>
          <w:tab w:val="left" w:pos="3629"/>
          <w:tab w:val="left" w:pos="4982"/>
          <w:tab w:val="left" w:pos="6007"/>
          <w:tab w:val="left" w:pos="6675"/>
          <w:tab w:val="left" w:pos="7171"/>
          <w:tab w:val="left" w:pos="8384"/>
          <w:tab w:val="left" w:pos="8740"/>
        </w:tabs>
        <w:spacing w:before="243"/>
        <w:ind w:right="100"/>
        <w:rPr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De</w:t>
      </w:r>
      <w:r w:rsidRPr="006E6570">
        <w:rPr>
          <w:color w:val="333333"/>
          <w:sz w:val="24"/>
          <w:szCs w:val="24"/>
          <w:lang w:val="es-ES"/>
        </w:rPr>
        <w:tab/>
        <w:t>ser</w:t>
      </w:r>
      <w:r w:rsidRPr="006E6570">
        <w:rPr>
          <w:color w:val="333333"/>
          <w:sz w:val="24"/>
          <w:szCs w:val="24"/>
          <w:lang w:val="es-ES"/>
        </w:rPr>
        <w:tab/>
        <w:t>así</w:t>
      </w:r>
      <w:r w:rsidRPr="006E6570">
        <w:rPr>
          <w:color w:val="333333"/>
          <w:sz w:val="24"/>
          <w:szCs w:val="24"/>
          <w:lang w:val="es-ES"/>
        </w:rPr>
        <w:tab/>
        <w:t>simplemente</w:t>
      </w:r>
      <w:r w:rsidRPr="006E6570">
        <w:rPr>
          <w:color w:val="333333"/>
          <w:sz w:val="24"/>
          <w:szCs w:val="24"/>
          <w:lang w:val="es-ES"/>
        </w:rPr>
        <w:tab/>
        <w:t>debemos</w:t>
      </w:r>
      <w:r w:rsidRPr="006E6570">
        <w:rPr>
          <w:color w:val="333333"/>
          <w:sz w:val="24"/>
          <w:szCs w:val="24"/>
          <w:lang w:val="es-ES"/>
        </w:rPr>
        <w:tab/>
        <w:t>indicar</w:t>
      </w:r>
      <w:r w:rsidRPr="006E6570">
        <w:rPr>
          <w:color w:val="333333"/>
          <w:sz w:val="24"/>
          <w:szCs w:val="24"/>
          <w:lang w:val="es-ES"/>
        </w:rPr>
        <w:tab/>
        <w:t>que</w:t>
      </w:r>
      <w:r w:rsidRPr="006E6570">
        <w:rPr>
          <w:color w:val="333333"/>
          <w:sz w:val="24"/>
          <w:szCs w:val="24"/>
          <w:lang w:val="es-ES"/>
        </w:rPr>
        <w:tab/>
        <w:t>se</w:t>
      </w:r>
      <w:r w:rsidRPr="006E6570">
        <w:rPr>
          <w:color w:val="333333"/>
          <w:sz w:val="24"/>
          <w:szCs w:val="24"/>
          <w:lang w:val="es-ES"/>
        </w:rPr>
        <w:tab/>
        <w:t>proceda</w:t>
      </w:r>
      <w:r w:rsidRPr="006E6570">
        <w:rPr>
          <w:color w:val="333333"/>
          <w:sz w:val="24"/>
          <w:szCs w:val="24"/>
          <w:lang w:val="es-ES"/>
        </w:rPr>
        <w:tab/>
        <w:t>a</w:t>
      </w:r>
      <w:r w:rsidR="00693B0D">
        <w:rPr>
          <w:color w:val="333333"/>
          <w:sz w:val="24"/>
          <w:szCs w:val="24"/>
          <w:lang w:val="es-ES"/>
        </w:rPr>
        <w:t xml:space="preserve"> </w:t>
      </w:r>
      <w:r w:rsidRPr="006E6570">
        <w:rPr>
          <w:color w:val="333333"/>
          <w:sz w:val="24"/>
          <w:szCs w:val="24"/>
          <w:lang w:val="es-ES"/>
        </w:rPr>
        <w:t>la configuración y comenzará la conexión entre ambos</w:t>
      </w:r>
      <w:r w:rsidRPr="006E6570">
        <w:rPr>
          <w:color w:val="333333"/>
          <w:spacing w:val="-41"/>
          <w:sz w:val="24"/>
          <w:szCs w:val="24"/>
          <w:lang w:val="es-ES"/>
        </w:rPr>
        <w:t xml:space="preserve"> </w:t>
      </w:r>
      <w:r w:rsidRPr="006E6570">
        <w:rPr>
          <w:color w:val="333333"/>
          <w:sz w:val="24"/>
          <w:szCs w:val="24"/>
          <w:lang w:val="es-ES"/>
        </w:rPr>
        <w:t>dispositivos.</w:t>
      </w:r>
    </w:p>
    <w:p w14:paraId="7296BED0" w14:textId="77777777" w:rsidR="00750664" w:rsidRDefault="00750664" w:rsidP="00693B0D">
      <w:pPr>
        <w:pStyle w:val="Textoindependiente"/>
        <w:spacing w:before="6"/>
        <w:rPr>
          <w:noProof/>
          <w:sz w:val="24"/>
          <w:szCs w:val="24"/>
          <w:lang w:val="es-ES"/>
        </w:rPr>
      </w:pPr>
    </w:p>
    <w:p w14:paraId="72EE7540" w14:textId="501EAC19" w:rsidR="00750664" w:rsidRPr="006E6570" w:rsidRDefault="00750664" w:rsidP="00693B0D">
      <w:pPr>
        <w:pStyle w:val="Textoindependiente"/>
        <w:spacing w:before="6"/>
        <w:rPr>
          <w:sz w:val="24"/>
          <w:szCs w:val="24"/>
          <w:lang w:val="es-ES"/>
        </w:rPr>
      </w:pPr>
      <w:r w:rsidRPr="00750664">
        <w:rPr>
          <w:sz w:val="24"/>
          <w:szCs w:val="24"/>
          <w:lang w:val="es-ES"/>
        </w:rPr>
        <w:drawing>
          <wp:inline distT="0" distB="0" distL="0" distR="0" wp14:anchorId="6267D33C" wp14:editId="00852E10">
            <wp:extent cx="5220000" cy="3600000"/>
            <wp:effectExtent l="0" t="0" r="0" b="635"/>
            <wp:docPr id="187360085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00851" name="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.  </w:t>
      </w:r>
      <w:r>
        <w:rPr>
          <w:sz w:val="24"/>
          <w:szCs w:val="24"/>
          <w:lang w:val="es-ES"/>
        </w:rPr>
        <w:br/>
      </w:r>
      <w:r>
        <w:rPr>
          <w:noProof/>
        </w:rPr>
        <w:drawing>
          <wp:inline distT="0" distB="0" distL="0" distR="0" wp14:anchorId="54F24760" wp14:editId="456F66DF">
            <wp:extent cx="2752725" cy="3856927"/>
            <wp:effectExtent l="0" t="0" r="0" b="0"/>
            <wp:docPr id="2104909838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80" cy="387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F310" w14:textId="41997F23" w:rsidR="00983155" w:rsidRPr="006E6570" w:rsidRDefault="00983155" w:rsidP="001C2E24">
      <w:pPr>
        <w:pStyle w:val="Textoindependiente"/>
        <w:spacing w:before="63"/>
        <w:ind w:left="142" w:right="49"/>
        <w:jc w:val="both"/>
        <w:rPr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 xml:space="preserve">Una vez finalice ya tendremos ambos </w:t>
      </w:r>
      <w:r w:rsidR="001C2E24">
        <w:rPr>
          <w:color w:val="333333"/>
          <w:sz w:val="24"/>
          <w:szCs w:val="24"/>
          <w:lang w:val="es-ES"/>
        </w:rPr>
        <w:t>dispositivos</w:t>
      </w:r>
      <w:r w:rsidRPr="006E6570">
        <w:rPr>
          <w:color w:val="333333"/>
          <w:sz w:val="24"/>
          <w:szCs w:val="24"/>
          <w:lang w:val="es-ES"/>
        </w:rPr>
        <w:t xml:space="preserve"> conectados entre sí.</w:t>
      </w:r>
    </w:p>
    <w:p w14:paraId="5C1D9F3A" w14:textId="77777777" w:rsidR="00983155" w:rsidRPr="00C55E52" w:rsidRDefault="00983155" w:rsidP="00983155">
      <w:pPr>
        <w:pStyle w:val="Ttulo1"/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</w:pPr>
      <w:r w:rsidRPr="00C55E52"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  <w:lastRenderedPageBreak/>
        <w:t>Paso 3 Enviar un archivo</w:t>
      </w:r>
    </w:p>
    <w:p w14:paraId="19281E0C" w14:textId="4FE17118" w:rsidR="008565FA" w:rsidRDefault="002D4822" w:rsidP="002D4822">
      <w:pPr>
        <w:tabs>
          <w:tab w:val="left" w:pos="2329"/>
          <w:tab w:val="left" w:pos="3563"/>
          <w:tab w:val="left" w:pos="4464"/>
          <w:tab w:val="left" w:pos="4998"/>
          <w:tab w:val="left" w:pos="6415"/>
          <w:tab w:val="left" w:pos="8683"/>
          <w:tab w:val="left" w:pos="8789"/>
          <w:tab w:val="left" w:pos="9500"/>
        </w:tabs>
        <w:spacing w:before="218" w:line="297" w:lineRule="auto"/>
        <w:ind w:right="49"/>
        <w:rPr>
          <w:rFonts w:ascii="Arial" w:hAnsi="Arial" w:cs="Arial"/>
          <w:b/>
          <w:color w:val="FF0000"/>
          <w:w w:val="105"/>
          <w:lang w:val="es-ES"/>
        </w:rPr>
      </w:pPr>
      <w:r w:rsidRPr="002D4822">
        <w:rPr>
          <w:rFonts w:ascii="Arial" w:hAnsi="Arial" w:cs="Arial"/>
          <w:b/>
          <w:color w:val="FF0000"/>
          <w:w w:val="105"/>
          <w:lang w:val="es-ES"/>
        </w:rPr>
        <w:drawing>
          <wp:inline distT="0" distB="0" distL="0" distR="0" wp14:anchorId="67A5457A" wp14:editId="2AB6D0C0">
            <wp:extent cx="4680000" cy="3240000"/>
            <wp:effectExtent l="0" t="0" r="6350" b="0"/>
            <wp:docPr id="1499975432" name="Imagen 1" descr="Interfaz de usuario gráfica, Texto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5432" name="Imagen 1" descr="Interfaz de usuario gráfica, Texto, Aplicación&#10;&#10;Descripción generada automáticamente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FF0000"/>
          <w:w w:val="105"/>
          <w:lang w:val="es-ES"/>
        </w:rPr>
        <w:br/>
      </w:r>
      <w:r w:rsidR="008F5AC8">
        <w:rPr>
          <w:noProof/>
        </w:rPr>
        <w:drawing>
          <wp:inline distT="0" distB="0" distL="0" distR="0" wp14:anchorId="5A0E303F" wp14:editId="3C388DC9">
            <wp:extent cx="2520000" cy="4320000"/>
            <wp:effectExtent l="0" t="0" r="0" b="4445"/>
            <wp:docPr id="57921391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4BFE" w14:textId="77777777" w:rsidR="008F5AC8" w:rsidRDefault="008F5AC8" w:rsidP="002D4822">
      <w:pPr>
        <w:tabs>
          <w:tab w:val="left" w:pos="2329"/>
          <w:tab w:val="left" w:pos="3563"/>
          <w:tab w:val="left" w:pos="4464"/>
          <w:tab w:val="left" w:pos="4998"/>
          <w:tab w:val="left" w:pos="6415"/>
          <w:tab w:val="left" w:pos="8683"/>
          <w:tab w:val="left" w:pos="8789"/>
          <w:tab w:val="left" w:pos="9500"/>
        </w:tabs>
        <w:spacing w:before="218" w:line="297" w:lineRule="auto"/>
        <w:ind w:right="49"/>
        <w:rPr>
          <w:rFonts w:ascii="Arial" w:hAnsi="Arial" w:cs="Arial"/>
          <w:b/>
          <w:color w:val="FF0000"/>
          <w:w w:val="105"/>
          <w:lang w:val="es-ES"/>
        </w:rPr>
      </w:pPr>
    </w:p>
    <w:p w14:paraId="771BC585" w14:textId="7B1F39D8" w:rsidR="008F5AC8" w:rsidRDefault="008F5AC8" w:rsidP="002D4822">
      <w:pPr>
        <w:tabs>
          <w:tab w:val="left" w:pos="2329"/>
          <w:tab w:val="left" w:pos="3563"/>
          <w:tab w:val="left" w:pos="4464"/>
          <w:tab w:val="left" w:pos="4998"/>
          <w:tab w:val="left" w:pos="6415"/>
          <w:tab w:val="left" w:pos="8683"/>
          <w:tab w:val="left" w:pos="8789"/>
          <w:tab w:val="left" w:pos="9500"/>
        </w:tabs>
        <w:spacing w:before="218" w:line="297" w:lineRule="auto"/>
        <w:ind w:right="49"/>
        <w:rPr>
          <w:rFonts w:ascii="Arial" w:hAnsi="Arial" w:cs="Arial"/>
          <w:b/>
          <w:color w:val="FF0000"/>
          <w:w w:val="105"/>
          <w:lang w:val="es-ES"/>
        </w:rPr>
      </w:pPr>
      <w:r>
        <w:rPr>
          <w:noProof/>
        </w:rPr>
        <w:lastRenderedPageBreak/>
        <w:drawing>
          <wp:inline distT="0" distB="0" distL="0" distR="0" wp14:anchorId="57D15F6D" wp14:editId="3ED2F08B">
            <wp:extent cx="2160000" cy="5040000"/>
            <wp:effectExtent l="0" t="0" r="0" b="8255"/>
            <wp:docPr id="312752351" name="Imagen 5" descr="Interfaz de usuario gráfica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2351" name="Imagen 5" descr="Interfaz de usuario gráfica, Aplicación&#10;&#10;Descripción generada automáticament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1C14" w14:textId="0426FEBC" w:rsidR="008F5AC8" w:rsidRDefault="008F5AC8" w:rsidP="002D4822">
      <w:pPr>
        <w:tabs>
          <w:tab w:val="left" w:pos="2329"/>
          <w:tab w:val="left" w:pos="3563"/>
          <w:tab w:val="left" w:pos="4464"/>
          <w:tab w:val="left" w:pos="4998"/>
          <w:tab w:val="left" w:pos="6415"/>
          <w:tab w:val="left" w:pos="8683"/>
          <w:tab w:val="left" w:pos="8789"/>
          <w:tab w:val="left" w:pos="9500"/>
        </w:tabs>
        <w:spacing w:before="218" w:line="297" w:lineRule="auto"/>
        <w:ind w:right="49"/>
        <w:rPr>
          <w:rFonts w:ascii="Arial" w:hAnsi="Arial" w:cs="Arial"/>
          <w:b/>
          <w:color w:val="FF0000"/>
          <w:w w:val="105"/>
          <w:lang w:val="es-ES"/>
        </w:rPr>
      </w:pPr>
      <w:r w:rsidRPr="008F5AC8">
        <w:rPr>
          <w:rFonts w:ascii="Arial" w:hAnsi="Arial" w:cs="Arial"/>
          <w:b/>
          <w:color w:val="FF0000"/>
          <w:w w:val="105"/>
          <w:lang w:val="es-ES"/>
        </w:rPr>
        <w:drawing>
          <wp:inline distT="0" distB="0" distL="0" distR="0" wp14:anchorId="67072300" wp14:editId="50B9EA61">
            <wp:extent cx="5040000" cy="2880000"/>
            <wp:effectExtent l="0" t="0" r="8255" b="0"/>
            <wp:docPr id="1923482670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82670" name="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BFE" w14:textId="640D710C" w:rsidR="00983155" w:rsidRPr="001C2E24" w:rsidRDefault="00983155" w:rsidP="001C2E24">
      <w:pPr>
        <w:tabs>
          <w:tab w:val="left" w:pos="2329"/>
          <w:tab w:val="left" w:pos="3563"/>
          <w:tab w:val="left" w:pos="4464"/>
          <w:tab w:val="left" w:pos="4998"/>
          <w:tab w:val="left" w:pos="6415"/>
          <w:tab w:val="left" w:pos="8683"/>
          <w:tab w:val="left" w:pos="8789"/>
          <w:tab w:val="left" w:pos="9500"/>
        </w:tabs>
        <w:spacing w:before="218" w:line="297" w:lineRule="auto"/>
        <w:ind w:right="49"/>
        <w:jc w:val="center"/>
        <w:rPr>
          <w:rFonts w:ascii="Arial" w:hAnsi="Arial" w:cs="Arial"/>
          <w:b/>
          <w:color w:val="FF0000"/>
          <w:w w:val="105"/>
          <w:highlight w:val="yellow"/>
          <w:lang w:val="es-ES"/>
        </w:rPr>
      </w:pPr>
    </w:p>
    <w:p w14:paraId="79401D00" w14:textId="77777777" w:rsidR="00983155" w:rsidRPr="006E6570" w:rsidRDefault="00983155" w:rsidP="006E6570">
      <w:pPr>
        <w:pStyle w:val="Textoindependiente"/>
        <w:tabs>
          <w:tab w:val="left" w:pos="8789"/>
        </w:tabs>
        <w:spacing w:before="5"/>
        <w:ind w:right="49"/>
        <w:rPr>
          <w:b/>
          <w:sz w:val="24"/>
          <w:szCs w:val="24"/>
          <w:lang w:val="es-ES"/>
        </w:rPr>
      </w:pPr>
    </w:p>
    <w:p w14:paraId="610BCA51" w14:textId="56F5D2A9" w:rsidR="00C76128" w:rsidRPr="00C76128" w:rsidRDefault="00983155" w:rsidP="00C76128">
      <w:pPr>
        <w:pStyle w:val="Ttulo1"/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</w:pPr>
      <w:r w:rsidRPr="00C55E52"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  <w:t>Paso 4 Compartir Internet</w:t>
      </w:r>
    </w:p>
    <w:p w14:paraId="6AA3BEA6" w14:textId="290F3C18" w:rsidR="00C76128" w:rsidRDefault="00926BB1" w:rsidP="006E6570">
      <w:pPr>
        <w:tabs>
          <w:tab w:val="left" w:pos="8789"/>
        </w:tabs>
        <w:spacing w:before="218" w:line="295" w:lineRule="auto"/>
        <w:ind w:right="49"/>
        <w:jc w:val="both"/>
        <w:rPr>
          <w:rFonts w:ascii="Arial" w:hAnsi="Arial" w:cs="Arial"/>
          <w:b/>
          <w:color w:val="FF0000"/>
          <w:lang w:val="es-ES"/>
        </w:rPr>
      </w:pPr>
      <w:r w:rsidRPr="00926BB1">
        <w:rPr>
          <w:rFonts w:ascii="Arial" w:hAnsi="Arial" w:cs="Arial"/>
          <w:b/>
          <w:noProof/>
          <w:color w:val="FF0000"/>
          <w:lang w:val="es-ES"/>
        </w:rPr>
        <w:drawing>
          <wp:inline distT="0" distB="0" distL="0" distR="0" wp14:anchorId="0B2A0152" wp14:editId="627B3DB6">
            <wp:extent cx="6177915" cy="2937510"/>
            <wp:effectExtent l="0" t="0" r="0" b="0"/>
            <wp:docPr id="490752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22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B1C01" wp14:editId="27CCD5F9">
            <wp:extent cx="2700000" cy="4500000"/>
            <wp:effectExtent l="0" t="0" r="5715" b="0"/>
            <wp:docPr id="474722503" name="Imagen 7" descr="Interfaz de usuario gráfica, Sitio web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22503" name="Imagen 7" descr="Interfaz de usuario gráfica, Sitio web&#10;&#10;Descripción generada automáticament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EE9B" w14:textId="5589A605" w:rsidR="004F5CFF" w:rsidRDefault="004F5CFF" w:rsidP="006E6570">
      <w:pPr>
        <w:tabs>
          <w:tab w:val="left" w:pos="8789"/>
        </w:tabs>
        <w:spacing w:before="218" w:line="295" w:lineRule="auto"/>
        <w:ind w:right="49"/>
        <w:jc w:val="both"/>
        <w:rPr>
          <w:rFonts w:ascii="Arial" w:hAnsi="Arial" w:cs="Arial"/>
          <w:b/>
          <w:color w:val="FF0000"/>
          <w:lang w:val="es-ES"/>
        </w:rPr>
      </w:pPr>
    </w:p>
    <w:p w14:paraId="1857E747" w14:textId="77777777" w:rsidR="00C76128" w:rsidRPr="006E6570" w:rsidRDefault="00C76128" w:rsidP="006E6570">
      <w:pPr>
        <w:tabs>
          <w:tab w:val="left" w:pos="8789"/>
        </w:tabs>
        <w:spacing w:before="218" w:line="295" w:lineRule="auto"/>
        <w:ind w:right="49"/>
        <w:jc w:val="both"/>
        <w:rPr>
          <w:rFonts w:ascii="Arial" w:hAnsi="Arial" w:cs="Arial"/>
          <w:b/>
          <w:color w:val="FF0000"/>
          <w:lang w:val="es-ES"/>
        </w:rPr>
      </w:pPr>
    </w:p>
    <w:p w14:paraId="664C85F1" w14:textId="77777777" w:rsidR="00983155" w:rsidRPr="006E6570" w:rsidRDefault="00983155" w:rsidP="006E6570">
      <w:pPr>
        <w:pStyle w:val="Textoindependiente"/>
        <w:tabs>
          <w:tab w:val="left" w:pos="8789"/>
        </w:tabs>
        <w:spacing w:before="4"/>
        <w:ind w:right="49"/>
        <w:rPr>
          <w:b/>
          <w:sz w:val="24"/>
          <w:szCs w:val="24"/>
          <w:lang w:val="es-ES"/>
        </w:rPr>
      </w:pPr>
    </w:p>
    <w:p w14:paraId="20BB5E6C" w14:textId="77777777" w:rsidR="00983155" w:rsidRPr="00C55E52" w:rsidRDefault="00983155" w:rsidP="006E6570">
      <w:pPr>
        <w:tabs>
          <w:tab w:val="left" w:pos="8789"/>
        </w:tabs>
        <w:spacing w:before="1"/>
        <w:ind w:right="49"/>
        <w:jc w:val="both"/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</w:pPr>
      <w:r w:rsidRPr="00C55E52">
        <w:rPr>
          <w:rFonts w:ascii="Arial" w:eastAsiaTheme="minorHAnsi" w:hAnsi="Arial" w:cs="Arial"/>
          <w:b/>
          <w:color w:val="006699"/>
          <w:sz w:val="28"/>
          <w:szCs w:val="28"/>
          <w:lang w:eastAsia="en-US"/>
        </w:rPr>
        <w:t>Reflexión</w:t>
      </w:r>
    </w:p>
    <w:p w14:paraId="4F220FFA" w14:textId="77777777" w:rsidR="00983155" w:rsidRPr="006E6570" w:rsidRDefault="00983155" w:rsidP="004F5CFF">
      <w:pPr>
        <w:pStyle w:val="Textoindependiente"/>
        <w:numPr>
          <w:ilvl w:val="0"/>
          <w:numId w:val="23"/>
        </w:numPr>
        <w:tabs>
          <w:tab w:val="left" w:pos="8789"/>
        </w:tabs>
        <w:spacing w:before="242"/>
        <w:ind w:right="49"/>
        <w:jc w:val="both"/>
        <w:rPr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¿Qué podemos hacer con una red PAN de Bluetooth?</w:t>
      </w:r>
    </w:p>
    <w:p w14:paraId="68CBD33E" w14:textId="25ACBA46" w:rsidR="00983155" w:rsidRDefault="00983155" w:rsidP="004F5CFF">
      <w:pPr>
        <w:pStyle w:val="Ttulo2"/>
        <w:tabs>
          <w:tab w:val="left" w:pos="8789"/>
        </w:tabs>
        <w:spacing w:before="4"/>
        <w:ind w:left="720" w:right="49"/>
      </w:pPr>
      <w:r w:rsidRPr="00010633">
        <w:rPr>
          <w:color w:val="FF0000"/>
          <w:highlight w:val="yellow"/>
          <w:lang w:val="es-MX"/>
        </w:rPr>
        <w:t>Aquí mismo responde</w:t>
      </w:r>
      <w:r w:rsidR="004F5CFF">
        <w:rPr>
          <w:color w:val="FF0000"/>
          <w:lang w:val="es-MX"/>
        </w:rPr>
        <w:t xml:space="preserve"> </w:t>
      </w:r>
      <w:r w:rsidR="004F5CFF" w:rsidRPr="00817398">
        <w:t>INTEGRANTE 1</w:t>
      </w:r>
    </w:p>
    <w:p w14:paraId="4A3D3E88" w14:textId="0DC21C1A" w:rsidR="00B03F92" w:rsidRPr="00B03F92" w:rsidRDefault="00B03F92" w:rsidP="004F5CFF">
      <w:pPr>
        <w:pStyle w:val="Ttulo2"/>
        <w:tabs>
          <w:tab w:val="left" w:pos="8789"/>
        </w:tabs>
        <w:spacing w:before="4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C</w:t>
      </w:r>
      <w:r w:rsidRPr="00B03F92">
        <w:rPr>
          <w:color w:val="8DB3E2" w:themeColor="text2" w:themeTint="66"/>
          <w:lang w:val="es-MX"/>
        </w:rPr>
        <w:t>onexión y comunicación inalámbrica de dispositivos dentro de un área cercana, generalmente dentro de un radio de unos pocos metros</w:t>
      </w:r>
      <w:r w:rsidRPr="00B03F92">
        <w:rPr>
          <w:color w:val="8DB3E2" w:themeColor="text2" w:themeTint="66"/>
          <w:lang w:val="es-MX"/>
        </w:rPr>
        <w:t>; transferencia de archivos, conexión de disp. móviles, auriculares inalámbricos, etc.</w:t>
      </w:r>
    </w:p>
    <w:p w14:paraId="6E73E12A" w14:textId="77777777" w:rsidR="00983155" w:rsidRPr="00010633" w:rsidRDefault="00983155" w:rsidP="006E6570">
      <w:pPr>
        <w:pStyle w:val="Textoindependiente"/>
        <w:tabs>
          <w:tab w:val="left" w:pos="8789"/>
        </w:tabs>
        <w:spacing w:before="10"/>
        <w:ind w:right="49"/>
        <w:rPr>
          <w:b/>
          <w:sz w:val="24"/>
          <w:szCs w:val="24"/>
          <w:lang w:val="es-MX"/>
        </w:rPr>
      </w:pPr>
    </w:p>
    <w:p w14:paraId="6E91FAD2" w14:textId="77777777" w:rsidR="00983155" w:rsidRPr="006E6570" w:rsidRDefault="00983155" w:rsidP="004F5CFF">
      <w:pPr>
        <w:pStyle w:val="Textoindependiente"/>
        <w:numPr>
          <w:ilvl w:val="0"/>
          <w:numId w:val="23"/>
        </w:numPr>
        <w:tabs>
          <w:tab w:val="left" w:pos="8789"/>
        </w:tabs>
        <w:ind w:right="49"/>
        <w:jc w:val="both"/>
        <w:rPr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¿Existe alguna limitante para compartir servicios en este tipo de redes o depende de las aplicaciones que se puede o no hacer en este tipo de</w:t>
      </w:r>
      <w:r w:rsidRPr="006E6570">
        <w:rPr>
          <w:color w:val="333333"/>
          <w:spacing w:val="-7"/>
          <w:sz w:val="24"/>
          <w:szCs w:val="24"/>
          <w:lang w:val="es-ES"/>
        </w:rPr>
        <w:t xml:space="preserve"> </w:t>
      </w:r>
      <w:r w:rsidRPr="006E6570">
        <w:rPr>
          <w:color w:val="333333"/>
          <w:sz w:val="24"/>
          <w:szCs w:val="24"/>
          <w:lang w:val="es-ES"/>
        </w:rPr>
        <w:t>redes?</w:t>
      </w:r>
    </w:p>
    <w:p w14:paraId="71504026" w14:textId="074D4673" w:rsidR="00983155" w:rsidRDefault="00983155" w:rsidP="004F5CFF">
      <w:pPr>
        <w:pStyle w:val="Ttulo2"/>
        <w:tabs>
          <w:tab w:val="left" w:pos="8789"/>
        </w:tabs>
        <w:spacing w:line="322" w:lineRule="exact"/>
        <w:ind w:left="720" w:right="49"/>
      </w:pPr>
      <w:r w:rsidRPr="006E6570">
        <w:rPr>
          <w:color w:val="FF0000"/>
          <w:highlight w:val="yellow"/>
          <w:lang w:val="es-ES"/>
        </w:rPr>
        <w:t>Aquí mismo responde</w:t>
      </w:r>
      <w:r w:rsidR="004F5CFF">
        <w:rPr>
          <w:color w:val="FF0000"/>
          <w:lang w:val="es-ES"/>
        </w:rPr>
        <w:t xml:space="preserve"> </w:t>
      </w:r>
      <w:r w:rsidR="004F5CFF" w:rsidRPr="00817398">
        <w:t xml:space="preserve">INTEGRANTE </w:t>
      </w:r>
      <w:r w:rsidR="004F5CFF">
        <w:t>2</w:t>
      </w:r>
    </w:p>
    <w:p w14:paraId="6828A765" w14:textId="2F80C642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L</w:t>
      </w:r>
      <w:r w:rsidRPr="00B03F92">
        <w:rPr>
          <w:color w:val="8DB3E2" w:themeColor="text2" w:themeTint="66"/>
          <w:lang w:val="es-MX"/>
        </w:rPr>
        <w:t>as limitaciones para compartir servicios en redes PAN Bluetooth incluyen:</w:t>
      </w:r>
      <w:r>
        <w:rPr>
          <w:color w:val="8DB3E2" w:themeColor="text2" w:themeTint="66"/>
          <w:lang w:val="es-MX"/>
        </w:rPr>
        <w:br/>
      </w:r>
    </w:p>
    <w:p w14:paraId="7AAAC486" w14:textId="77777777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Alcance limitado: Los dispositivos deben estar cerca uno del otro.</w:t>
      </w:r>
    </w:p>
    <w:p w14:paraId="04424C08" w14:textId="77777777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Ancho de banda limitado: Menos capacidad para transmitir datos rápidamente.</w:t>
      </w:r>
    </w:p>
    <w:p w14:paraId="7E6B926A" w14:textId="77777777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Compatibilidad de dispositivos: Los dispositivos deben ser compatibles con Bluetooth.</w:t>
      </w:r>
    </w:p>
    <w:p w14:paraId="7FDCDF98" w14:textId="77777777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Seguridad: Es importante configurar la seguridad correctamente.</w:t>
      </w:r>
    </w:p>
    <w:p w14:paraId="577ACA6C" w14:textId="77777777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Interferencia: Puede haber interferencia con otras redes y dispositivos.</w:t>
      </w:r>
    </w:p>
    <w:p w14:paraId="1CB462FC" w14:textId="77777777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 xml:space="preserve">Duración de la batería: El uso de Bluetooth puede agotar </w:t>
      </w:r>
      <w:proofErr w:type="gramStart"/>
      <w:r w:rsidRPr="00B03F92">
        <w:rPr>
          <w:color w:val="8DB3E2" w:themeColor="text2" w:themeTint="66"/>
          <w:lang w:val="es-MX"/>
        </w:rPr>
        <w:t>la batería más rápido</w:t>
      </w:r>
      <w:proofErr w:type="gramEnd"/>
      <w:r w:rsidRPr="00B03F92">
        <w:rPr>
          <w:color w:val="8DB3E2" w:themeColor="text2" w:themeTint="66"/>
          <w:lang w:val="es-MX"/>
        </w:rPr>
        <w:t>.</w:t>
      </w:r>
    </w:p>
    <w:p w14:paraId="44D57868" w14:textId="4F46178A" w:rsidR="00B03F92" w:rsidRPr="00B03F92" w:rsidRDefault="00B03F92" w:rsidP="00B03F92">
      <w:pPr>
        <w:pStyle w:val="Ttulo2"/>
        <w:tabs>
          <w:tab w:val="left" w:pos="8789"/>
        </w:tabs>
        <w:spacing w:line="322" w:lineRule="exact"/>
        <w:ind w:left="720" w:right="49"/>
        <w:rPr>
          <w:color w:val="8DB3E2" w:themeColor="text2" w:themeTint="66"/>
          <w:lang w:val="es-MX"/>
        </w:rPr>
      </w:pPr>
      <w:r w:rsidRPr="00B03F92">
        <w:rPr>
          <w:color w:val="8DB3E2" w:themeColor="text2" w:themeTint="66"/>
          <w:lang w:val="es-MX"/>
        </w:rPr>
        <w:t>Limitaciones de aplicaciones: Algunas aplicaciones pueden no ser compatibles con Bluetooth.</w:t>
      </w:r>
    </w:p>
    <w:p w14:paraId="2EB9E75E" w14:textId="77777777" w:rsidR="00983155" w:rsidRPr="006E6570" w:rsidRDefault="00983155" w:rsidP="006E6570">
      <w:pPr>
        <w:pStyle w:val="Textoindependiente"/>
        <w:tabs>
          <w:tab w:val="left" w:pos="8789"/>
        </w:tabs>
        <w:spacing w:before="10"/>
        <w:ind w:right="49"/>
        <w:rPr>
          <w:b/>
          <w:sz w:val="24"/>
          <w:szCs w:val="24"/>
          <w:lang w:val="es-ES"/>
        </w:rPr>
      </w:pPr>
    </w:p>
    <w:p w14:paraId="2CEDDAD7" w14:textId="77777777" w:rsidR="00983155" w:rsidRPr="006E6570" w:rsidRDefault="00983155" w:rsidP="004F5CFF">
      <w:pPr>
        <w:pStyle w:val="Textoindependiente"/>
        <w:numPr>
          <w:ilvl w:val="0"/>
          <w:numId w:val="23"/>
        </w:numPr>
        <w:tabs>
          <w:tab w:val="left" w:pos="8789"/>
        </w:tabs>
        <w:spacing w:line="322" w:lineRule="exact"/>
        <w:ind w:right="49"/>
        <w:jc w:val="both"/>
        <w:rPr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¿Cuándo debo decidir crear una red de este tipo?</w:t>
      </w:r>
    </w:p>
    <w:p w14:paraId="3BF12DD7" w14:textId="3B74D9D3" w:rsidR="00983155" w:rsidRDefault="00983155" w:rsidP="004F5CFF">
      <w:pPr>
        <w:pStyle w:val="Ttulo2"/>
        <w:tabs>
          <w:tab w:val="left" w:pos="8789"/>
        </w:tabs>
        <w:ind w:left="720" w:right="49"/>
        <w:rPr>
          <w:color w:val="FF0000"/>
          <w:lang w:val="es-ES"/>
        </w:rPr>
      </w:pPr>
      <w:r w:rsidRPr="006E6570">
        <w:rPr>
          <w:color w:val="FF0000"/>
          <w:highlight w:val="yellow"/>
          <w:lang w:val="es-ES"/>
        </w:rPr>
        <w:t>Aquí mismo responde</w:t>
      </w:r>
      <w:r w:rsidR="004F5CFF">
        <w:rPr>
          <w:color w:val="FF0000"/>
          <w:lang w:val="es-ES"/>
        </w:rPr>
        <w:t xml:space="preserve"> </w:t>
      </w:r>
    </w:p>
    <w:p w14:paraId="0CD559C8" w14:textId="147BD91A" w:rsidR="004F5CFF" w:rsidRPr="00B03F92" w:rsidRDefault="004F5CFF" w:rsidP="004F5CFF">
      <w:pPr>
        <w:pStyle w:val="Ttulo2"/>
        <w:tabs>
          <w:tab w:val="left" w:pos="8789"/>
        </w:tabs>
        <w:ind w:left="720" w:right="49"/>
        <w:rPr>
          <w:lang w:val="es-MX"/>
        </w:rPr>
      </w:pPr>
      <w:r w:rsidRPr="00865569">
        <w:rPr>
          <w:lang w:val="es-MX"/>
        </w:rPr>
        <w:t>INTEGRANTE 1:</w:t>
      </w:r>
      <w:r w:rsidR="00B03F92">
        <w:rPr>
          <w:lang w:val="es-MX"/>
        </w:rPr>
        <w:t xml:space="preserve"> </w:t>
      </w:r>
      <w:r w:rsidR="00B03F92" w:rsidRPr="00B03F92">
        <w:rPr>
          <w:color w:val="8DB3E2" w:themeColor="text2" w:themeTint="66"/>
          <w:lang w:val="es-MX"/>
        </w:rPr>
        <w:t>Deb</w:t>
      </w:r>
      <w:r w:rsidR="00B03F92">
        <w:rPr>
          <w:color w:val="8DB3E2" w:themeColor="text2" w:themeTint="66"/>
          <w:lang w:val="es-MX"/>
        </w:rPr>
        <w:t>o</w:t>
      </w:r>
      <w:r w:rsidR="00B03F92" w:rsidRPr="00B03F92">
        <w:rPr>
          <w:color w:val="8DB3E2" w:themeColor="text2" w:themeTint="66"/>
          <w:lang w:val="es-MX"/>
        </w:rPr>
        <w:t xml:space="preserve"> crear una red PAN Bluetooth cuando necesite conectar dispositivos inalámbricos cercanos, como periféricos, teléfonos, y dispositivos </w:t>
      </w:r>
      <w:proofErr w:type="spellStart"/>
      <w:r w:rsidR="00B03F92" w:rsidRPr="00B03F92">
        <w:rPr>
          <w:color w:val="8DB3E2" w:themeColor="text2" w:themeTint="66"/>
          <w:lang w:val="es-MX"/>
        </w:rPr>
        <w:t>IoT</w:t>
      </w:r>
      <w:proofErr w:type="spellEnd"/>
      <w:r w:rsidR="00B03F92" w:rsidRPr="00B03F92">
        <w:rPr>
          <w:color w:val="8DB3E2" w:themeColor="text2" w:themeTint="66"/>
          <w:lang w:val="es-MX"/>
        </w:rPr>
        <w:t>.</w:t>
      </w:r>
    </w:p>
    <w:p w14:paraId="1E9F9064" w14:textId="25F064E9" w:rsidR="004F5CFF" w:rsidRPr="00B03F92" w:rsidRDefault="004F5CFF" w:rsidP="004F5CFF">
      <w:pPr>
        <w:pStyle w:val="Ttulo2"/>
        <w:tabs>
          <w:tab w:val="left" w:pos="8789"/>
        </w:tabs>
        <w:ind w:left="720" w:right="49"/>
        <w:rPr>
          <w:lang w:val="es-MX"/>
        </w:rPr>
      </w:pPr>
      <w:r w:rsidRPr="00865569">
        <w:rPr>
          <w:lang w:val="es-MX"/>
        </w:rPr>
        <w:t>INTEGRANTE 2:</w:t>
      </w:r>
      <w:r w:rsidR="00B03F92">
        <w:rPr>
          <w:lang w:val="es-MX"/>
        </w:rPr>
        <w:t xml:space="preserve"> </w:t>
      </w:r>
      <w:r w:rsidR="00B03F92">
        <w:rPr>
          <w:color w:val="8DB3E2" w:themeColor="text2" w:themeTint="66"/>
          <w:lang w:val="es-MX"/>
        </w:rPr>
        <w:t>C</w:t>
      </w:r>
      <w:r w:rsidR="00B03F92" w:rsidRPr="00B03F92">
        <w:rPr>
          <w:color w:val="8DB3E2" w:themeColor="text2" w:themeTint="66"/>
          <w:lang w:val="es-MX"/>
        </w:rPr>
        <w:t>uando la comodidad y la ausencia de cables sean prioritarias.</w:t>
      </w:r>
    </w:p>
    <w:p w14:paraId="4DFAA455" w14:textId="77777777" w:rsidR="004F5CFF" w:rsidRPr="004F5CFF" w:rsidRDefault="004F5CFF" w:rsidP="004F5CFF">
      <w:pPr>
        <w:pStyle w:val="Ttulo2"/>
        <w:tabs>
          <w:tab w:val="left" w:pos="8789"/>
        </w:tabs>
        <w:ind w:left="0" w:right="49"/>
        <w:rPr>
          <w:color w:val="FF0000"/>
          <w:lang w:val="es-MX"/>
        </w:rPr>
      </w:pPr>
    </w:p>
    <w:p w14:paraId="5DD68A22" w14:textId="77777777" w:rsidR="00983155" w:rsidRPr="006E6570" w:rsidRDefault="00983155" w:rsidP="004F5CFF">
      <w:pPr>
        <w:pStyle w:val="Textoindependiente"/>
        <w:numPr>
          <w:ilvl w:val="0"/>
          <w:numId w:val="23"/>
        </w:numPr>
        <w:tabs>
          <w:tab w:val="left" w:pos="8789"/>
        </w:tabs>
        <w:spacing w:line="322" w:lineRule="exact"/>
        <w:ind w:right="49"/>
        <w:jc w:val="both"/>
        <w:rPr>
          <w:sz w:val="24"/>
          <w:szCs w:val="24"/>
          <w:lang w:val="es-ES"/>
        </w:rPr>
      </w:pPr>
      <w:r w:rsidRPr="006E6570">
        <w:rPr>
          <w:color w:val="333333"/>
          <w:sz w:val="24"/>
          <w:szCs w:val="24"/>
          <w:lang w:val="es-ES"/>
        </w:rPr>
        <w:t>¿Qué ventajas arroja una red de este tipo?</w:t>
      </w:r>
    </w:p>
    <w:p w14:paraId="0A7E3384" w14:textId="7D582D29" w:rsidR="00983155" w:rsidRDefault="00983155" w:rsidP="004F5CFF">
      <w:pPr>
        <w:pStyle w:val="Ttulo2"/>
        <w:tabs>
          <w:tab w:val="left" w:pos="8789"/>
        </w:tabs>
        <w:ind w:left="720" w:right="49"/>
        <w:rPr>
          <w:color w:val="FF0000"/>
          <w:lang w:val="es-ES"/>
        </w:rPr>
      </w:pPr>
      <w:r w:rsidRPr="006E6570">
        <w:rPr>
          <w:color w:val="FF0000"/>
          <w:highlight w:val="yellow"/>
          <w:lang w:val="es-ES"/>
        </w:rPr>
        <w:t>Aquí mismo responde</w:t>
      </w:r>
    </w:p>
    <w:p w14:paraId="609DE3E4" w14:textId="4BDFCF4B" w:rsidR="004F5CFF" w:rsidRPr="00865569" w:rsidRDefault="004F5CFF" w:rsidP="004F5CFF">
      <w:pPr>
        <w:pStyle w:val="Ttulo2"/>
        <w:tabs>
          <w:tab w:val="left" w:pos="8789"/>
        </w:tabs>
        <w:ind w:left="720" w:right="49"/>
        <w:rPr>
          <w:lang w:val="es-MX"/>
        </w:rPr>
      </w:pPr>
      <w:r w:rsidRPr="00865569">
        <w:rPr>
          <w:lang w:val="es-MX"/>
        </w:rPr>
        <w:t>INTEGRANTE 1:</w:t>
      </w:r>
      <w:r w:rsidR="00B03F92">
        <w:rPr>
          <w:lang w:val="es-MX"/>
        </w:rPr>
        <w:t xml:space="preserve"> </w:t>
      </w:r>
      <w:r w:rsidR="00B03F92">
        <w:rPr>
          <w:color w:val="8DB3E2" w:themeColor="text2" w:themeTint="66"/>
          <w:lang w:val="es-MX"/>
        </w:rPr>
        <w:t>Una co</w:t>
      </w:r>
      <w:r w:rsidR="00B03F92" w:rsidRPr="00B03F92">
        <w:rPr>
          <w:color w:val="8DB3E2" w:themeColor="text2" w:themeTint="66"/>
          <w:lang w:val="es-MX"/>
        </w:rPr>
        <w:t>nectividad inalámbrica conveniente y versátil entre dispositivos cercanos, lo que facilita la comunicación y el intercambio de datos en una variedad de aplicaciones</w:t>
      </w:r>
      <w:r w:rsidR="00B03F92" w:rsidRPr="00B03F92">
        <w:rPr>
          <w:lang w:val="es-MX"/>
        </w:rPr>
        <w:t>.</w:t>
      </w:r>
    </w:p>
    <w:p w14:paraId="243C912C" w14:textId="2CF9AD84" w:rsidR="004F5CFF" w:rsidRPr="00B03F92" w:rsidRDefault="004F5CFF" w:rsidP="004F5CFF">
      <w:pPr>
        <w:pStyle w:val="Ttulo2"/>
        <w:tabs>
          <w:tab w:val="left" w:pos="8789"/>
        </w:tabs>
        <w:ind w:left="720" w:right="49"/>
        <w:rPr>
          <w:color w:val="8DB3E2" w:themeColor="text2" w:themeTint="66"/>
          <w:lang w:val="es-MX"/>
        </w:rPr>
      </w:pPr>
      <w:r w:rsidRPr="00865569">
        <w:rPr>
          <w:lang w:val="es-MX"/>
        </w:rPr>
        <w:t>INTEGRANTE 2:</w:t>
      </w:r>
      <w:r w:rsidR="00B03F92">
        <w:rPr>
          <w:lang w:val="es-MX"/>
        </w:rPr>
        <w:t xml:space="preserve"> </w:t>
      </w:r>
      <w:r w:rsidR="00B03F92" w:rsidRPr="00B03F92">
        <w:rPr>
          <w:color w:val="8DB3E2" w:themeColor="text2" w:themeTint="66"/>
          <w:lang w:val="es-MX"/>
        </w:rPr>
        <w:t>Simplifica la comunicación inalámbrica entre dispositivos cercanos y es adecuada para diversas aplicaciones.</w:t>
      </w:r>
    </w:p>
    <w:p w14:paraId="268AF76B" w14:textId="77777777" w:rsidR="00983155" w:rsidRPr="006E6570" w:rsidRDefault="00983155" w:rsidP="00983155">
      <w:pPr>
        <w:pStyle w:val="Textoindependiente"/>
        <w:spacing w:before="63"/>
        <w:ind w:left="1179" w:right="1374"/>
        <w:rPr>
          <w:sz w:val="24"/>
          <w:szCs w:val="24"/>
          <w:lang w:val="es-ES"/>
        </w:rPr>
      </w:pPr>
    </w:p>
    <w:p w14:paraId="3C427AA5" w14:textId="77777777" w:rsidR="00983155" w:rsidRPr="006E6570" w:rsidRDefault="00983155" w:rsidP="00983155">
      <w:pPr>
        <w:pStyle w:val="Textoindependiente"/>
        <w:spacing w:before="63"/>
        <w:ind w:left="1179" w:right="1374"/>
        <w:rPr>
          <w:sz w:val="24"/>
          <w:szCs w:val="24"/>
          <w:lang w:val="es-ES"/>
        </w:rPr>
      </w:pPr>
    </w:p>
    <w:sectPr w:rsidR="00983155" w:rsidRPr="006E6570" w:rsidSect="00C76128">
      <w:headerReference w:type="default" r:id="rId26"/>
      <w:pgSz w:w="12240" w:h="15840"/>
      <w:pgMar w:top="1620" w:right="810" w:bottom="63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D171" w14:textId="77777777" w:rsidR="00DE7E1D" w:rsidRDefault="00DE7E1D" w:rsidP="00817214">
      <w:r>
        <w:separator/>
      </w:r>
    </w:p>
  </w:endnote>
  <w:endnote w:type="continuationSeparator" w:id="0">
    <w:p w14:paraId="1BD80F4B" w14:textId="77777777" w:rsidR="00DE7E1D" w:rsidRDefault="00DE7E1D" w:rsidP="0081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B7C4" w14:textId="77777777" w:rsidR="00DE7E1D" w:rsidRDefault="00DE7E1D" w:rsidP="00817214">
      <w:r>
        <w:separator/>
      </w:r>
    </w:p>
  </w:footnote>
  <w:footnote w:type="continuationSeparator" w:id="0">
    <w:p w14:paraId="777A0B5F" w14:textId="77777777" w:rsidR="00DE7E1D" w:rsidRDefault="00DE7E1D" w:rsidP="00817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96D3" w14:textId="6B48F824" w:rsidR="00353044" w:rsidRPr="00817214" w:rsidRDefault="00353044" w:rsidP="00817214">
    <w:pPr>
      <w:pStyle w:val="Encabezado"/>
      <w:jc w:val="center"/>
      <w:rPr>
        <w:rFonts w:ascii="Arial" w:hAnsi="Arial"/>
        <w:b/>
        <w:color w:val="9BBB59" w:themeColor="accent3"/>
        <w:sz w:val="32"/>
        <w:szCs w:val="32"/>
        <w:lang w:val="es-ES"/>
      </w:rPr>
    </w:pPr>
    <w:r w:rsidRPr="00817214">
      <w:rPr>
        <w:rFonts w:ascii="Arial" w:hAnsi="Arial"/>
        <w:b/>
        <w:noProof/>
        <w:color w:val="9BBB59" w:themeColor="accent3"/>
        <w:sz w:val="32"/>
        <w:szCs w:val="32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938022" wp14:editId="2AA7872C">
              <wp:simplePos x="0" y="0"/>
              <wp:positionH relativeFrom="column">
                <wp:posOffset>5029200</wp:posOffset>
              </wp:positionH>
              <wp:positionV relativeFrom="paragraph">
                <wp:posOffset>-349885</wp:posOffset>
              </wp:positionV>
              <wp:extent cx="1485900" cy="9144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918178" w14:textId="680C7E9F" w:rsidR="00353044" w:rsidRDefault="00353044">
                          <w:r w:rsidRPr="0001656A">
                            <w:rPr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4262935F" wp14:editId="3570E2E9">
                                <wp:extent cx="1303020" cy="879464"/>
                                <wp:effectExtent l="0" t="0" r="0" b="10160"/>
                                <wp:docPr id="183305257" name="Imagen 183305257" descr="inalambrica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6" descr="inalambrica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3020" cy="87946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938022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396pt;margin-top:-27.55pt;width:11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" filled="f" stroked="f">
              <v:textbox>
                <w:txbxContent>
                  <w:p w14:paraId="73918178" w14:textId="680C7E9F" w:rsidR="00353044" w:rsidRDefault="00353044">
                    <w:r w:rsidRPr="0001656A">
                      <w:rPr>
                        <w:noProof/>
                        <w:lang w:val="es-MX" w:eastAsia="es-MX"/>
                      </w:rPr>
                      <w:drawing>
                        <wp:inline distT="0" distB="0" distL="0" distR="0" wp14:anchorId="4262935F" wp14:editId="3570E2E9">
                          <wp:extent cx="1303020" cy="879464"/>
                          <wp:effectExtent l="0" t="0" r="0" b="10160"/>
                          <wp:docPr id="183305257" name="Imagen 183305257" descr="inalambrica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6" descr="inalambrica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3020" cy="87946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817214">
      <w:rPr>
        <w:rFonts w:ascii="Arial" w:hAnsi="Arial"/>
        <w:b/>
        <w:noProof/>
        <w:color w:val="9BBB59" w:themeColor="accent3"/>
        <w:sz w:val="32"/>
        <w:szCs w:val="32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96F55" wp14:editId="3731139B">
              <wp:simplePos x="0" y="0"/>
              <wp:positionH relativeFrom="column">
                <wp:posOffset>-685800</wp:posOffset>
              </wp:positionH>
              <wp:positionV relativeFrom="paragraph">
                <wp:posOffset>-349885</wp:posOffset>
              </wp:positionV>
              <wp:extent cx="1143000" cy="9144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C9E15F" w14:textId="77777777" w:rsidR="00353044" w:rsidRDefault="00353044">
                          <w:r>
                            <w:rPr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33D1D784" wp14:editId="1445BC7F">
                                <wp:extent cx="857250" cy="822960"/>
                                <wp:effectExtent l="0" t="0" r="6350" b="0"/>
                                <wp:docPr id="336301041" name="Imagen 3363010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UAP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7250" cy="8229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7F96F55" id="Cuadro de texto 1" o:spid="_x0000_s1027" type="#_x0000_t202" style="position:absolute;left:0;text-align:left;margin-left:-54pt;margin-top:-27.55pt;width:9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" filled="f" stroked="f">
              <v:textbox>
                <w:txbxContent>
                  <w:p w14:paraId="70C9E15F" w14:textId="77777777" w:rsidR="00353044" w:rsidRDefault="00353044">
                    <w:r>
                      <w:rPr>
                        <w:noProof/>
                        <w:lang w:val="es-MX" w:eastAsia="es-MX"/>
                      </w:rPr>
                      <w:drawing>
                        <wp:inline distT="0" distB="0" distL="0" distR="0" wp14:anchorId="33D1D784" wp14:editId="1445BC7F">
                          <wp:extent cx="857250" cy="822960"/>
                          <wp:effectExtent l="0" t="0" r="6350" b="0"/>
                          <wp:docPr id="336301041" name="Imagen 3363010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UAP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7250" cy="8229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b/>
        <w:color w:val="9BBB59" w:themeColor="accent3"/>
        <w:sz w:val="32"/>
        <w:szCs w:val="32"/>
        <w:lang w:val="es-ES"/>
      </w:rPr>
      <w:t>Redes Inalámbricas</w:t>
    </w:r>
  </w:p>
  <w:p w14:paraId="254AFDE9" w14:textId="77777777" w:rsidR="00353044" w:rsidRPr="00817214" w:rsidRDefault="00353044" w:rsidP="00817214">
    <w:pPr>
      <w:pStyle w:val="Encabezado"/>
      <w:jc w:val="center"/>
      <w:rPr>
        <w:rFonts w:ascii="Arial" w:hAnsi="Arial"/>
        <w:b/>
        <w:color w:val="9BBB59" w:themeColor="accent3"/>
        <w:sz w:val="32"/>
        <w:szCs w:val="32"/>
        <w:lang w:val="es-ES"/>
      </w:rPr>
    </w:pPr>
    <w:r w:rsidRPr="00817214">
      <w:rPr>
        <w:rFonts w:ascii="Arial" w:hAnsi="Arial"/>
        <w:b/>
        <w:color w:val="9BBB59" w:themeColor="accent3"/>
        <w:sz w:val="32"/>
        <w:szCs w:val="32"/>
        <w:lang w:val="es-ES"/>
      </w:rPr>
      <w:t>MC. Adriana Hernández Beristain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C059BA"/>
    <w:multiLevelType w:val="hybridMultilevel"/>
    <w:tmpl w:val="F398962E"/>
    <w:lvl w:ilvl="0" w:tplc="11A2C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6B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6E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E4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62B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CE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50D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9AD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F84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4220E"/>
    <w:multiLevelType w:val="hybridMultilevel"/>
    <w:tmpl w:val="3412F2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761465"/>
    <w:multiLevelType w:val="hybridMultilevel"/>
    <w:tmpl w:val="43B4B8B6"/>
    <w:lvl w:ilvl="0" w:tplc="D4D69A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3053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1A7E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DAAF9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F061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7B01D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18FC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C1441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77486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B15A9"/>
    <w:multiLevelType w:val="hybridMultilevel"/>
    <w:tmpl w:val="6CEE84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C5CA3"/>
    <w:multiLevelType w:val="hybridMultilevel"/>
    <w:tmpl w:val="3E20CDF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75792"/>
    <w:multiLevelType w:val="hybridMultilevel"/>
    <w:tmpl w:val="6C822A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9574F"/>
    <w:multiLevelType w:val="hybridMultilevel"/>
    <w:tmpl w:val="5358C794"/>
    <w:lvl w:ilvl="0" w:tplc="FDAC5798">
      <w:start w:val="1"/>
      <w:numFmt w:val="bullet"/>
      <w:lvlText w:val="•"/>
      <w:lvlJc w:val="left"/>
      <w:pPr>
        <w:ind w:left="1439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1" w:tplc="CCBE3360">
      <w:start w:val="1"/>
      <w:numFmt w:val="lowerLetter"/>
      <w:lvlText w:val="%2."/>
      <w:lvlJc w:val="left"/>
      <w:pPr>
        <w:ind w:left="1799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2" w:tplc="39FE1F8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3" w:tplc="664AB6B8">
      <w:start w:val="1"/>
      <w:numFmt w:val="bullet"/>
      <w:lvlText w:val="•"/>
      <w:lvlJc w:val="left"/>
      <w:pPr>
        <w:ind w:left="4120" w:hanging="360"/>
      </w:pPr>
      <w:rPr>
        <w:rFonts w:hint="default"/>
      </w:rPr>
    </w:lvl>
    <w:lvl w:ilvl="4" w:tplc="569ADB96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5" w:tplc="B726C14C">
      <w:start w:val="1"/>
      <w:numFmt w:val="bullet"/>
      <w:lvlText w:val="•"/>
      <w:lvlJc w:val="left"/>
      <w:pPr>
        <w:ind w:left="6440" w:hanging="360"/>
      </w:pPr>
      <w:rPr>
        <w:rFonts w:hint="default"/>
      </w:rPr>
    </w:lvl>
    <w:lvl w:ilvl="6" w:tplc="09D454A6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7" w:tplc="E05855D2">
      <w:start w:val="1"/>
      <w:numFmt w:val="bullet"/>
      <w:lvlText w:val="•"/>
      <w:lvlJc w:val="left"/>
      <w:pPr>
        <w:ind w:left="8760" w:hanging="360"/>
      </w:pPr>
      <w:rPr>
        <w:rFonts w:hint="default"/>
      </w:rPr>
    </w:lvl>
    <w:lvl w:ilvl="8" w:tplc="C0CABCFA">
      <w:start w:val="1"/>
      <w:numFmt w:val="bullet"/>
      <w:lvlText w:val="•"/>
      <w:lvlJc w:val="left"/>
      <w:pPr>
        <w:ind w:left="9920" w:hanging="360"/>
      </w:pPr>
      <w:rPr>
        <w:rFonts w:hint="default"/>
      </w:rPr>
    </w:lvl>
  </w:abstractNum>
  <w:abstractNum w:abstractNumId="10" w15:restartNumberingAfterBreak="0">
    <w:nsid w:val="1AF264EA"/>
    <w:multiLevelType w:val="hybridMultilevel"/>
    <w:tmpl w:val="48706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8646F"/>
    <w:multiLevelType w:val="hybridMultilevel"/>
    <w:tmpl w:val="E5D488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C5C67"/>
    <w:multiLevelType w:val="hybridMultilevel"/>
    <w:tmpl w:val="5AF87638"/>
    <w:lvl w:ilvl="0" w:tplc="080A000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19" w:hanging="360"/>
      </w:pPr>
      <w:rPr>
        <w:rFonts w:ascii="Wingdings" w:hAnsi="Wingdings" w:hint="default"/>
      </w:rPr>
    </w:lvl>
  </w:abstractNum>
  <w:abstractNum w:abstractNumId="13" w15:restartNumberingAfterBreak="0">
    <w:nsid w:val="38FE314E"/>
    <w:multiLevelType w:val="hybridMultilevel"/>
    <w:tmpl w:val="76D44060"/>
    <w:lvl w:ilvl="0" w:tplc="1F2C2862">
      <w:start w:val="1"/>
      <w:numFmt w:val="lowerLetter"/>
      <w:lvlText w:val="%1."/>
      <w:lvlJc w:val="left"/>
      <w:pPr>
        <w:ind w:left="1799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1" w:tplc="8C10EBE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05D2C3AC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2F785F4C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8050EB68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81D2F252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EA22C2BA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EC08B6E8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94343756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4" w15:restartNumberingAfterBreak="0">
    <w:nsid w:val="3B1317C9"/>
    <w:multiLevelType w:val="hybridMultilevel"/>
    <w:tmpl w:val="54166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42776"/>
    <w:multiLevelType w:val="hybridMultilevel"/>
    <w:tmpl w:val="12161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36489"/>
    <w:multiLevelType w:val="hybridMultilevel"/>
    <w:tmpl w:val="2B5A9B70"/>
    <w:lvl w:ilvl="0" w:tplc="96388BA4">
      <w:start w:val="1"/>
      <w:numFmt w:val="bullet"/>
      <w:lvlText w:val=""/>
      <w:lvlJc w:val="left"/>
      <w:pPr>
        <w:ind w:left="1899" w:hanging="360"/>
      </w:pPr>
      <w:rPr>
        <w:rFonts w:hint="default"/>
        <w:w w:val="99"/>
      </w:rPr>
    </w:lvl>
    <w:lvl w:ilvl="1" w:tplc="7DE8B8E0">
      <w:start w:val="1"/>
      <w:numFmt w:val="bullet"/>
      <w:lvlText w:val=""/>
      <w:lvlJc w:val="left"/>
      <w:pPr>
        <w:ind w:left="2259" w:hanging="360"/>
      </w:pPr>
      <w:rPr>
        <w:rFonts w:ascii="Symbol" w:eastAsia="Symbol" w:hAnsi="Symbol" w:cs="Symbol" w:hint="default"/>
        <w:color w:val="333333"/>
        <w:w w:val="99"/>
        <w:sz w:val="28"/>
        <w:szCs w:val="28"/>
      </w:rPr>
    </w:lvl>
    <w:lvl w:ilvl="2" w:tplc="1AE0616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3" w:tplc="489CDB9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4" w:tplc="C3CAAB6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5" w:tplc="1E367A58">
      <w:start w:val="1"/>
      <w:numFmt w:val="bullet"/>
      <w:lvlText w:val="•"/>
      <w:lvlJc w:val="left"/>
      <w:pPr>
        <w:ind w:left="6393" w:hanging="360"/>
      </w:pPr>
      <w:rPr>
        <w:rFonts w:hint="default"/>
      </w:rPr>
    </w:lvl>
    <w:lvl w:ilvl="6" w:tplc="00980F40">
      <w:start w:val="1"/>
      <w:numFmt w:val="bullet"/>
      <w:lvlText w:val="•"/>
      <w:lvlJc w:val="left"/>
      <w:pPr>
        <w:ind w:left="7426" w:hanging="360"/>
      </w:pPr>
      <w:rPr>
        <w:rFonts w:hint="default"/>
      </w:rPr>
    </w:lvl>
    <w:lvl w:ilvl="7" w:tplc="73BED9A8">
      <w:start w:val="1"/>
      <w:numFmt w:val="bullet"/>
      <w:lvlText w:val="•"/>
      <w:lvlJc w:val="left"/>
      <w:pPr>
        <w:ind w:left="8460" w:hanging="360"/>
      </w:pPr>
      <w:rPr>
        <w:rFonts w:hint="default"/>
      </w:rPr>
    </w:lvl>
    <w:lvl w:ilvl="8" w:tplc="A7F622C4">
      <w:start w:val="1"/>
      <w:numFmt w:val="bullet"/>
      <w:lvlText w:val="•"/>
      <w:lvlJc w:val="left"/>
      <w:pPr>
        <w:ind w:left="9493" w:hanging="360"/>
      </w:pPr>
      <w:rPr>
        <w:rFonts w:hint="default"/>
      </w:rPr>
    </w:lvl>
  </w:abstractNum>
  <w:abstractNum w:abstractNumId="17" w15:restartNumberingAfterBreak="0">
    <w:nsid w:val="61D2019B"/>
    <w:multiLevelType w:val="hybridMultilevel"/>
    <w:tmpl w:val="899CAAC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82FCE"/>
    <w:multiLevelType w:val="hybridMultilevel"/>
    <w:tmpl w:val="4D60D0FE"/>
    <w:lvl w:ilvl="0" w:tplc="19367472">
      <w:start w:val="1"/>
      <w:numFmt w:val="lowerLetter"/>
      <w:lvlText w:val="%1."/>
      <w:lvlJc w:val="left"/>
      <w:pPr>
        <w:ind w:left="919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1" w:tplc="B852C67C">
      <w:start w:val="1"/>
      <w:numFmt w:val="bullet"/>
      <w:lvlText w:val=""/>
      <w:lvlJc w:val="left"/>
      <w:pPr>
        <w:ind w:left="1239" w:hanging="360"/>
      </w:pPr>
      <w:rPr>
        <w:rFonts w:ascii="Symbol" w:eastAsia="Symbol" w:hAnsi="Symbol" w:cs="Symbol" w:hint="default"/>
        <w:color w:val="FF0000"/>
        <w:w w:val="100"/>
        <w:sz w:val="20"/>
        <w:szCs w:val="20"/>
      </w:rPr>
    </w:lvl>
    <w:lvl w:ilvl="2" w:tplc="020005EA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3" w:tplc="32425AC2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0367828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3B8E290E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7826EE9E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A18A9DA8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AD6C7B6C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9" w15:restartNumberingAfterBreak="0">
    <w:nsid w:val="6F490C1A"/>
    <w:multiLevelType w:val="hybridMultilevel"/>
    <w:tmpl w:val="E8300D7E"/>
    <w:lvl w:ilvl="0" w:tplc="0B4EED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E87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8AB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2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E201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CE5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61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C3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6B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E72DAF"/>
    <w:multiLevelType w:val="hybridMultilevel"/>
    <w:tmpl w:val="AA8EBA14"/>
    <w:lvl w:ilvl="0" w:tplc="3CD4E6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9EF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B42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9A0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1C9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3CC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A5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02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42A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30675"/>
    <w:multiLevelType w:val="hybridMultilevel"/>
    <w:tmpl w:val="B9CA1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E5D7D"/>
    <w:multiLevelType w:val="multilevel"/>
    <w:tmpl w:val="964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344454">
    <w:abstractNumId w:val="20"/>
  </w:num>
  <w:num w:numId="2" w16cid:durableId="298729446">
    <w:abstractNumId w:val="3"/>
  </w:num>
  <w:num w:numId="3" w16cid:durableId="1286160067">
    <w:abstractNumId w:val="5"/>
  </w:num>
  <w:num w:numId="4" w16cid:durableId="117534324">
    <w:abstractNumId w:val="19"/>
  </w:num>
  <w:num w:numId="5" w16cid:durableId="1487891500">
    <w:abstractNumId w:val="8"/>
  </w:num>
  <w:num w:numId="6" w16cid:durableId="1456216114">
    <w:abstractNumId w:val="7"/>
  </w:num>
  <w:num w:numId="7" w16cid:durableId="580679926">
    <w:abstractNumId w:val="0"/>
  </w:num>
  <w:num w:numId="8" w16cid:durableId="422729194">
    <w:abstractNumId w:val="1"/>
  </w:num>
  <w:num w:numId="9" w16cid:durableId="1460489141">
    <w:abstractNumId w:val="2"/>
  </w:num>
  <w:num w:numId="10" w16cid:durableId="1316760941">
    <w:abstractNumId w:val="6"/>
  </w:num>
  <w:num w:numId="11" w16cid:durableId="1154180775">
    <w:abstractNumId w:val="22"/>
  </w:num>
  <w:num w:numId="12" w16cid:durableId="1541287189">
    <w:abstractNumId w:val="10"/>
  </w:num>
  <w:num w:numId="13" w16cid:durableId="395861117">
    <w:abstractNumId w:val="4"/>
  </w:num>
  <w:num w:numId="14" w16cid:durableId="1748453551">
    <w:abstractNumId w:val="13"/>
  </w:num>
  <w:num w:numId="15" w16cid:durableId="1506703367">
    <w:abstractNumId w:val="9"/>
  </w:num>
  <w:num w:numId="16" w16cid:durableId="1993286851">
    <w:abstractNumId w:val="18"/>
  </w:num>
  <w:num w:numId="17" w16cid:durableId="983588027">
    <w:abstractNumId w:val="11"/>
  </w:num>
  <w:num w:numId="18" w16cid:durableId="745809772">
    <w:abstractNumId w:val="14"/>
  </w:num>
  <w:num w:numId="19" w16cid:durableId="1657370244">
    <w:abstractNumId w:val="21"/>
  </w:num>
  <w:num w:numId="20" w16cid:durableId="202981914">
    <w:abstractNumId w:val="12"/>
  </w:num>
  <w:num w:numId="21" w16cid:durableId="1940718060">
    <w:abstractNumId w:val="16"/>
  </w:num>
  <w:num w:numId="22" w16cid:durableId="86921936">
    <w:abstractNumId w:val="17"/>
  </w:num>
  <w:num w:numId="23" w16cid:durableId="17439166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14"/>
    <w:rsid w:val="000044B5"/>
    <w:rsid w:val="00010633"/>
    <w:rsid w:val="000135A5"/>
    <w:rsid w:val="0001656A"/>
    <w:rsid w:val="00051B5A"/>
    <w:rsid w:val="00095330"/>
    <w:rsid w:val="000D027E"/>
    <w:rsid w:val="000F75F9"/>
    <w:rsid w:val="00124E23"/>
    <w:rsid w:val="001334BE"/>
    <w:rsid w:val="0018628F"/>
    <w:rsid w:val="001C2E24"/>
    <w:rsid w:val="00207229"/>
    <w:rsid w:val="00240ACC"/>
    <w:rsid w:val="0026076E"/>
    <w:rsid w:val="00264C8B"/>
    <w:rsid w:val="0026743D"/>
    <w:rsid w:val="002904B2"/>
    <w:rsid w:val="002B4180"/>
    <w:rsid w:val="002D4822"/>
    <w:rsid w:val="002E1ACF"/>
    <w:rsid w:val="00353044"/>
    <w:rsid w:val="003911B1"/>
    <w:rsid w:val="00394D22"/>
    <w:rsid w:val="003A753A"/>
    <w:rsid w:val="003B3285"/>
    <w:rsid w:val="003D205F"/>
    <w:rsid w:val="003F2DEF"/>
    <w:rsid w:val="003F7FD3"/>
    <w:rsid w:val="00425860"/>
    <w:rsid w:val="004418FE"/>
    <w:rsid w:val="00444E87"/>
    <w:rsid w:val="004523D7"/>
    <w:rsid w:val="00461AFD"/>
    <w:rsid w:val="004A1B18"/>
    <w:rsid w:val="004B046A"/>
    <w:rsid w:val="004D6683"/>
    <w:rsid w:val="004E7B1F"/>
    <w:rsid w:val="004F5CFF"/>
    <w:rsid w:val="00555DE6"/>
    <w:rsid w:val="00591C4F"/>
    <w:rsid w:val="00596B00"/>
    <w:rsid w:val="005A1A58"/>
    <w:rsid w:val="005B22D4"/>
    <w:rsid w:val="005C7008"/>
    <w:rsid w:val="005E4D7F"/>
    <w:rsid w:val="00624980"/>
    <w:rsid w:val="0063428D"/>
    <w:rsid w:val="006843FE"/>
    <w:rsid w:val="00693B0D"/>
    <w:rsid w:val="00694748"/>
    <w:rsid w:val="006B7F9C"/>
    <w:rsid w:val="006C2952"/>
    <w:rsid w:val="006E5CE6"/>
    <w:rsid w:val="006E6570"/>
    <w:rsid w:val="006F12D5"/>
    <w:rsid w:val="00702B4B"/>
    <w:rsid w:val="00750664"/>
    <w:rsid w:val="00770829"/>
    <w:rsid w:val="00783BEF"/>
    <w:rsid w:val="007A01D7"/>
    <w:rsid w:val="007E4136"/>
    <w:rsid w:val="007F5E20"/>
    <w:rsid w:val="00817214"/>
    <w:rsid w:val="00817403"/>
    <w:rsid w:val="00834284"/>
    <w:rsid w:val="00836819"/>
    <w:rsid w:val="008565FA"/>
    <w:rsid w:val="00865569"/>
    <w:rsid w:val="008903E9"/>
    <w:rsid w:val="008931BF"/>
    <w:rsid w:val="008932BE"/>
    <w:rsid w:val="0089622B"/>
    <w:rsid w:val="00897E4E"/>
    <w:rsid w:val="008A0A15"/>
    <w:rsid w:val="008A7EFC"/>
    <w:rsid w:val="008B0171"/>
    <w:rsid w:val="008B6940"/>
    <w:rsid w:val="008C3843"/>
    <w:rsid w:val="008F5AC8"/>
    <w:rsid w:val="00903634"/>
    <w:rsid w:val="009175D4"/>
    <w:rsid w:val="00926BB1"/>
    <w:rsid w:val="00950432"/>
    <w:rsid w:val="00983155"/>
    <w:rsid w:val="009B47CC"/>
    <w:rsid w:val="009C18B8"/>
    <w:rsid w:val="009C32E6"/>
    <w:rsid w:val="009E3C4D"/>
    <w:rsid w:val="009F0BA6"/>
    <w:rsid w:val="009F7B79"/>
    <w:rsid w:val="00A04156"/>
    <w:rsid w:val="00A51C4D"/>
    <w:rsid w:val="00A82C78"/>
    <w:rsid w:val="00A96B70"/>
    <w:rsid w:val="00AA6AA7"/>
    <w:rsid w:val="00AD3FF2"/>
    <w:rsid w:val="00AD6D91"/>
    <w:rsid w:val="00B03F92"/>
    <w:rsid w:val="00B0744F"/>
    <w:rsid w:val="00B10C26"/>
    <w:rsid w:val="00B55A84"/>
    <w:rsid w:val="00B93E7E"/>
    <w:rsid w:val="00B974ED"/>
    <w:rsid w:val="00BC6D9E"/>
    <w:rsid w:val="00BD5DD9"/>
    <w:rsid w:val="00BE7170"/>
    <w:rsid w:val="00C12EFD"/>
    <w:rsid w:val="00C55E52"/>
    <w:rsid w:val="00C63747"/>
    <w:rsid w:val="00C67460"/>
    <w:rsid w:val="00C70A1C"/>
    <w:rsid w:val="00C76128"/>
    <w:rsid w:val="00C76A65"/>
    <w:rsid w:val="00CA2C37"/>
    <w:rsid w:val="00CF6196"/>
    <w:rsid w:val="00D212CD"/>
    <w:rsid w:val="00D27DF3"/>
    <w:rsid w:val="00DD2382"/>
    <w:rsid w:val="00DD49C3"/>
    <w:rsid w:val="00DE232F"/>
    <w:rsid w:val="00DE7E1D"/>
    <w:rsid w:val="00DF4CAC"/>
    <w:rsid w:val="00E30AED"/>
    <w:rsid w:val="00E530DC"/>
    <w:rsid w:val="00E57D6F"/>
    <w:rsid w:val="00E61D9A"/>
    <w:rsid w:val="00E70BC2"/>
    <w:rsid w:val="00E72598"/>
    <w:rsid w:val="00E802C9"/>
    <w:rsid w:val="00ED5B89"/>
    <w:rsid w:val="00EF15DC"/>
    <w:rsid w:val="00F04679"/>
    <w:rsid w:val="00F07867"/>
    <w:rsid w:val="00F16244"/>
    <w:rsid w:val="00F178C9"/>
    <w:rsid w:val="00F94845"/>
    <w:rsid w:val="00FA35CA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95BFF4"/>
  <w14:defaultImageDpi w14:val="300"/>
  <w15:docId w15:val="{739A301C-54EB-4497-A660-C75A9647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6E"/>
  </w:style>
  <w:style w:type="paragraph" w:styleId="Ttulo1">
    <w:name w:val="heading 1"/>
    <w:basedOn w:val="Normal"/>
    <w:next w:val="Normal"/>
    <w:link w:val="Ttulo1Car"/>
    <w:uiPriority w:val="9"/>
    <w:qFormat/>
    <w:rsid w:val="009F0B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F0BA6"/>
    <w:pPr>
      <w:widowControl w:val="0"/>
      <w:ind w:left="1080" w:right="1401"/>
      <w:outlineLvl w:val="1"/>
    </w:pPr>
    <w:rPr>
      <w:rFonts w:ascii="Arial" w:eastAsia="Arial" w:hAnsi="Arial" w:cs="Arial"/>
      <w:b/>
      <w:bCs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B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2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7214"/>
  </w:style>
  <w:style w:type="paragraph" w:styleId="Piedepgina">
    <w:name w:val="footer"/>
    <w:basedOn w:val="Normal"/>
    <w:link w:val="PiedepginaCar"/>
    <w:uiPriority w:val="99"/>
    <w:unhideWhenUsed/>
    <w:rsid w:val="008172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214"/>
  </w:style>
  <w:style w:type="paragraph" w:styleId="Textodeglobo">
    <w:name w:val="Balloon Text"/>
    <w:basedOn w:val="Normal"/>
    <w:link w:val="TextodegloboCar"/>
    <w:uiPriority w:val="99"/>
    <w:semiHidden/>
    <w:unhideWhenUsed/>
    <w:rsid w:val="008172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21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1"/>
    <w:qFormat/>
    <w:rsid w:val="00B10C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76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character" w:customStyle="1" w:styleId="apple-converted-space">
    <w:name w:val="apple-converted-space"/>
    <w:basedOn w:val="Fuentedeprrafopredeter"/>
    <w:rsid w:val="0026076E"/>
  </w:style>
  <w:style w:type="character" w:customStyle="1" w:styleId="Ttulo2Car">
    <w:name w:val="Título 2 Car"/>
    <w:basedOn w:val="Fuentedeprrafopredeter"/>
    <w:link w:val="Ttulo2"/>
    <w:uiPriority w:val="1"/>
    <w:rsid w:val="009F0BA6"/>
    <w:rPr>
      <w:rFonts w:ascii="Arial" w:eastAsia="Arial" w:hAnsi="Arial" w:cs="Arial"/>
      <w:b/>
      <w:bCs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9F0BA6"/>
    <w:pPr>
      <w:widowControl w:val="0"/>
    </w:pPr>
    <w:rPr>
      <w:rFonts w:ascii="Arial" w:eastAsia="Arial" w:hAnsi="Arial" w:cs="Arial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0BA6"/>
    <w:rPr>
      <w:rFonts w:ascii="Arial" w:eastAsia="Arial" w:hAnsi="Arial" w:cs="Arial"/>
      <w:sz w:val="20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F0B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F0BA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aconcuadrcula">
    <w:name w:val="Table Grid"/>
    <w:basedOn w:val="Tablanormal"/>
    <w:uiPriority w:val="59"/>
    <w:rsid w:val="009F0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E717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7B79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B79"/>
    <w:rPr>
      <w:color w:val="605E5C"/>
      <w:shd w:val="clear" w:color="auto" w:fill="E1DFDD"/>
    </w:rPr>
  </w:style>
  <w:style w:type="character" w:customStyle="1" w:styleId="googielink">
    <w:name w:val="googie_link"/>
    <w:basedOn w:val="Fuentedeprrafopredeter"/>
    <w:rsid w:val="00AD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971">
          <w:marLeft w:val="90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486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54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6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976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85">
          <w:marLeft w:val="211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30">
          <w:marLeft w:val="211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UPPuebla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Beristain</dc:creator>
  <cp:keywords/>
  <dc:description/>
  <cp:lastModifiedBy>Anastasia Luna</cp:lastModifiedBy>
  <cp:revision>2</cp:revision>
  <cp:lastPrinted>2016-08-17T12:39:00Z</cp:lastPrinted>
  <dcterms:created xsi:type="dcterms:W3CDTF">2023-09-12T07:17:00Z</dcterms:created>
  <dcterms:modified xsi:type="dcterms:W3CDTF">2023-09-12T07:17:00Z</dcterms:modified>
</cp:coreProperties>
</file>